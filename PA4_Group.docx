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1EDF58C" w:rsidR="00CB60F5" w:rsidRPr="00CB60F5" w:rsidRDefault="00E31A1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w:t>
            </w:r>
            <w:r w:rsidR="008E07FA">
              <w:rPr>
                <w:b/>
                <w:bCs/>
                <w:spacing w:val="28"/>
                <w:kern w:val="1"/>
                <w:sz w:val="34"/>
                <w:szCs w:val="34"/>
              </w:rPr>
              <w:t>A</w:t>
            </w:r>
            <w:r w:rsidR="00C542A5">
              <w:rPr>
                <w:b/>
                <w:bCs/>
                <w:spacing w:val="28"/>
                <w:kern w:val="1"/>
                <w:sz w:val="34"/>
                <w:szCs w:val="34"/>
              </w:rPr>
              <w:t>4</w:t>
            </w:r>
            <w:r w:rsidR="008E07FA">
              <w:rPr>
                <w:b/>
                <w:bCs/>
                <w:spacing w:val="28"/>
                <w:kern w:val="1"/>
                <w:sz w:val="34"/>
                <w:szCs w:val="34"/>
              </w:rPr>
              <w:t xml:space="preserve">: </w:t>
            </w:r>
            <w:r w:rsidR="00C542A5" w:rsidRPr="00C542A5">
              <w:rPr>
                <w:b/>
                <w:bCs/>
                <w:spacing w:val="28"/>
                <w:kern w:val="1"/>
                <w:sz w:val="34"/>
                <w:szCs w:val="34"/>
              </w:rPr>
              <w:t xml:space="preserve">Image Captioning </w:t>
            </w:r>
            <w:r w:rsidR="00C542A5">
              <w:rPr>
                <w:b/>
                <w:bCs/>
                <w:spacing w:val="28"/>
                <w:kern w:val="1"/>
                <w:sz w:val="34"/>
                <w:szCs w:val="34"/>
              </w:rPr>
              <w:t>with</w:t>
            </w:r>
            <w:r w:rsidR="00C542A5" w:rsidRPr="00C542A5">
              <w:rPr>
                <w:b/>
                <w:bCs/>
                <w:spacing w:val="28"/>
                <w:kern w:val="1"/>
                <w:sz w:val="34"/>
                <w:szCs w:val="34"/>
              </w:rPr>
              <w:t xml:space="preserve"> </w:t>
            </w:r>
            <w:r w:rsidR="00C542A5">
              <w:rPr>
                <w:b/>
                <w:bCs/>
                <w:spacing w:val="28"/>
                <w:kern w:val="1"/>
                <w:sz w:val="34"/>
                <w:szCs w:val="34"/>
              </w:rPr>
              <w:t>RNN-based</w:t>
            </w:r>
            <w:r w:rsidR="00C542A5" w:rsidRPr="00C542A5">
              <w:rPr>
                <w:b/>
                <w:bCs/>
                <w:spacing w:val="28"/>
                <w:kern w:val="1"/>
                <w:sz w:val="34"/>
                <w:szCs w:val="34"/>
              </w:rPr>
              <w:t xml:space="preserve"> </w:t>
            </w:r>
            <w:r w:rsidR="00C542A5">
              <w:rPr>
                <w:b/>
                <w:bCs/>
                <w:spacing w:val="28"/>
                <w:kern w:val="1"/>
                <w:sz w:val="34"/>
                <w:szCs w:val="34"/>
              </w:rPr>
              <w:t>Neural N</w:t>
            </w:r>
            <w:r w:rsidR="00C542A5" w:rsidRPr="00C542A5">
              <w:rPr>
                <w:b/>
                <w:bCs/>
                <w:spacing w:val="28"/>
                <w:kern w:val="1"/>
                <w:sz w:val="34"/>
                <w:szCs w:val="34"/>
              </w:rPr>
              <w:t>etwork</w:t>
            </w:r>
            <w:r w:rsidR="00C542A5">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385E4B79" w14:textId="5D6C3A24" w:rsidR="00F74871" w:rsidRDefault="002D0824" w:rsidP="00F74871">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D139A">
        <w:rPr>
          <w:rFonts w:hint="eastAsia"/>
          <w:b/>
          <w:bCs/>
          <w:spacing w:val="5"/>
          <w:kern w:val="1"/>
          <w:lang w:eastAsia="zh-CN"/>
        </w:rPr>
        <w:t>Hao</w:t>
      </w:r>
      <w:r w:rsidR="00ED139A" w:rsidRPr="00ED139A">
        <w:rPr>
          <w:b/>
          <w:bCs/>
          <w:spacing w:val="5"/>
          <w:kern w:val="1"/>
          <w:lang w:eastAsia="zh-CN"/>
        </w:rPr>
        <w:t xml:space="preserve"> </w:t>
      </w:r>
      <w:r w:rsidR="00ED139A">
        <w:rPr>
          <w:b/>
          <w:bCs/>
          <w:spacing w:val="5"/>
          <w:kern w:val="1"/>
          <w:lang w:eastAsia="zh-CN"/>
        </w:rPr>
        <w:t>Xiang</w:t>
      </w:r>
      <w:r w:rsidR="00F74871">
        <w:rPr>
          <w:b/>
          <w:bCs/>
          <w:spacing w:val="5"/>
          <w:kern w:val="1"/>
          <w:vertAlign w:val="superscript"/>
        </w:rPr>
        <w:tab/>
      </w:r>
      <w:proofErr w:type="spellStart"/>
      <w:r w:rsidR="00ED139A">
        <w:rPr>
          <w:b/>
          <w:bCs/>
          <w:spacing w:val="5"/>
          <w:kern w:val="1"/>
        </w:rPr>
        <w:t>Huimin</w:t>
      </w:r>
      <w:proofErr w:type="spellEnd"/>
      <w:r w:rsidR="00ED139A">
        <w:rPr>
          <w:b/>
          <w:bCs/>
          <w:spacing w:val="5"/>
          <w:kern w:val="1"/>
        </w:rPr>
        <w:t xml:space="preserve"> Zeng</w:t>
      </w:r>
    </w:p>
    <w:p w14:paraId="14823242"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 &amp; Engineering</w:t>
      </w:r>
      <w:r>
        <w:rPr>
          <w:spacing w:val="5"/>
          <w:kern w:val="1"/>
        </w:rPr>
        <w:tab/>
        <w:t>Computer Science &amp; Engineering</w:t>
      </w:r>
    </w:p>
    <w:p w14:paraId="61CEC486"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UC San Diego</w:t>
      </w:r>
      <w:r>
        <w:rPr>
          <w:spacing w:val="5"/>
          <w:kern w:val="1"/>
        </w:rPr>
        <w:tab/>
        <w:t>UC San Diego</w:t>
      </w:r>
    </w:p>
    <w:p w14:paraId="54562B82" w14:textId="77777777" w:rsidR="00F74871" w:rsidRPr="00E31A19"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Pr="00E31A19">
        <w:rPr>
          <w:spacing w:val="5"/>
          <w:kern w:val="1"/>
        </w:rPr>
        <w:t>La Jolla, CA 92093</w:t>
      </w:r>
      <w:r>
        <w:rPr>
          <w:spacing w:val="5"/>
          <w:kern w:val="1"/>
        </w:rPr>
        <w:tab/>
      </w:r>
      <w:r w:rsidRPr="00E31A19">
        <w:rPr>
          <w:spacing w:val="5"/>
          <w:kern w:val="1"/>
        </w:rPr>
        <w:t>La Jolla, CA 92093</w:t>
      </w:r>
    </w:p>
    <w:p w14:paraId="02386889" w14:textId="1EC2431A" w:rsidR="00F74871"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D139A" w:rsidRPr="00ED139A">
        <w:rPr>
          <w:i/>
          <w:iCs/>
          <w:spacing w:val="5"/>
          <w:kern w:val="1"/>
        </w:rPr>
        <w:t>haxiang@ucsd.edu</w:t>
      </w:r>
      <w:r w:rsidRPr="00E31A19">
        <w:rPr>
          <w:rStyle w:val="a4"/>
          <w:i/>
          <w:iCs/>
          <w:spacing w:val="5"/>
          <w:kern w:val="1"/>
          <w:u w:val="none"/>
        </w:rPr>
        <w:tab/>
      </w:r>
      <w:r w:rsidR="00ED139A" w:rsidRPr="00E31A19">
        <w:rPr>
          <w:i/>
          <w:iCs/>
          <w:spacing w:val="5"/>
          <w:kern w:val="1"/>
        </w:rPr>
        <w:t>zenghuimin@yahoo.co</w:t>
      </w:r>
      <w:r w:rsidRPr="00A93D0A">
        <w:rPr>
          <w:i/>
          <w:iCs/>
          <w:spacing w:val="5"/>
          <w:kern w:val="1"/>
        </w:rPr>
        <w:t>m</w:t>
      </w:r>
    </w:p>
    <w:p w14:paraId="524B044E" w14:textId="77777777" w:rsidR="00F74871"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p>
    <w:p w14:paraId="22F11541" w14:textId="52C93DB9" w:rsidR="00F74871" w:rsidRDefault="00F74871" w:rsidP="00F74871">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ED139A">
        <w:rPr>
          <w:b/>
          <w:bCs/>
          <w:spacing w:val="5"/>
          <w:kern w:val="1"/>
        </w:rPr>
        <w:t>Xin</w:t>
      </w:r>
      <w:r w:rsidR="00ED139A">
        <w:rPr>
          <w:rFonts w:hint="eastAsia"/>
          <w:b/>
          <w:bCs/>
          <w:spacing w:val="5"/>
          <w:kern w:val="1"/>
          <w:lang w:eastAsia="zh-CN"/>
        </w:rPr>
        <w:t>g</w:t>
      </w:r>
      <w:r w:rsidR="00ED139A">
        <w:rPr>
          <w:b/>
          <w:bCs/>
          <w:spacing w:val="5"/>
          <w:kern w:val="1"/>
        </w:rPr>
        <w:t>yi</w:t>
      </w:r>
      <w:proofErr w:type="spellEnd"/>
      <w:r>
        <w:rPr>
          <w:b/>
          <w:bCs/>
          <w:spacing w:val="5"/>
          <w:kern w:val="1"/>
        </w:rPr>
        <w:t xml:space="preserve"> </w:t>
      </w:r>
      <w:r w:rsidR="00ED139A">
        <w:rPr>
          <w:b/>
          <w:bCs/>
          <w:spacing w:val="5"/>
          <w:kern w:val="1"/>
        </w:rPr>
        <w:t>Ya</w:t>
      </w:r>
      <w:r>
        <w:rPr>
          <w:b/>
          <w:bCs/>
          <w:spacing w:val="5"/>
          <w:kern w:val="1"/>
        </w:rPr>
        <w:t>ng</w:t>
      </w:r>
      <w:r>
        <w:rPr>
          <w:b/>
          <w:bCs/>
          <w:spacing w:val="5"/>
          <w:kern w:val="1"/>
          <w:vertAlign w:val="superscript"/>
        </w:rPr>
        <w:tab/>
      </w:r>
      <w:proofErr w:type="spellStart"/>
      <w:r>
        <w:rPr>
          <w:b/>
          <w:bCs/>
          <w:spacing w:val="5"/>
          <w:kern w:val="1"/>
        </w:rPr>
        <w:t>Zhenrui</w:t>
      </w:r>
      <w:proofErr w:type="spellEnd"/>
      <w:r>
        <w:rPr>
          <w:b/>
          <w:bCs/>
          <w:spacing w:val="5"/>
          <w:kern w:val="1"/>
        </w:rPr>
        <w:t xml:space="preserve"> Yue</w:t>
      </w:r>
    </w:p>
    <w:p w14:paraId="15C92E31"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 &amp; Engineering</w:t>
      </w:r>
      <w:r>
        <w:rPr>
          <w:spacing w:val="5"/>
          <w:kern w:val="1"/>
        </w:rPr>
        <w:tab/>
        <w:t>Computer Science &amp; Engineering</w:t>
      </w:r>
    </w:p>
    <w:p w14:paraId="61FDBD87"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UC San Diego</w:t>
      </w:r>
      <w:r>
        <w:rPr>
          <w:spacing w:val="5"/>
          <w:kern w:val="1"/>
        </w:rPr>
        <w:tab/>
        <w:t>UC San Diego</w:t>
      </w:r>
    </w:p>
    <w:p w14:paraId="5E5CD8EE" w14:textId="77777777" w:rsidR="00F74871" w:rsidRPr="00E31A19"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Pr="00E31A19">
        <w:rPr>
          <w:spacing w:val="5"/>
          <w:kern w:val="1"/>
        </w:rPr>
        <w:t>La Jolla, CA 92093</w:t>
      </w:r>
      <w:r>
        <w:rPr>
          <w:spacing w:val="5"/>
          <w:kern w:val="1"/>
        </w:rPr>
        <w:tab/>
      </w:r>
      <w:r w:rsidRPr="00E31A19">
        <w:rPr>
          <w:spacing w:val="5"/>
          <w:kern w:val="1"/>
        </w:rPr>
        <w:t>La Jolla, CA 92093</w:t>
      </w:r>
    </w:p>
    <w:p w14:paraId="0B276A54" w14:textId="42D6B593" w:rsidR="002D0824" w:rsidRPr="00E31A19"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D139A" w:rsidRPr="00ED139A">
        <w:rPr>
          <w:i/>
          <w:iCs/>
          <w:spacing w:val="5"/>
          <w:kern w:val="1"/>
        </w:rPr>
        <w:t>x3yang@ucsd.edu</w:t>
      </w:r>
      <w:r w:rsidRPr="00E31A19">
        <w:rPr>
          <w:rStyle w:val="a4"/>
          <w:i/>
          <w:iCs/>
          <w:spacing w:val="5"/>
          <w:kern w:val="1"/>
          <w:u w:val="none"/>
        </w:rPr>
        <w:tab/>
      </w:r>
      <w:r w:rsidRPr="00E31A19">
        <w:rPr>
          <w:i/>
          <w:iCs/>
          <w:spacing w:val="5"/>
          <w:kern w:val="1"/>
        </w:rPr>
        <w:t>yuezrhb@g</w:t>
      </w:r>
      <w:r>
        <w:rPr>
          <w:i/>
          <w:iCs/>
          <w:spacing w:val="5"/>
          <w:kern w:val="1"/>
        </w:rPr>
        <w:t>mail.com</w:t>
      </w:r>
      <w:r w:rsidR="002D0824" w:rsidRPr="00E31A19">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9A46406" w14:textId="0313C219" w:rsidR="001B76F3" w:rsidRDefault="001B76F3" w:rsidP="001B76F3">
      <w:pPr>
        <w:widowControl w:val="0"/>
        <w:autoSpaceDE w:val="0"/>
        <w:autoSpaceDN w:val="0"/>
        <w:adjustRightInd w:val="0"/>
        <w:spacing w:before="120" w:after="100" w:line="226" w:lineRule="auto"/>
        <w:ind w:left="720" w:right="720"/>
        <w:jc w:val="both"/>
        <w:rPr>
          <w:spacing w:val="5"/>
          <w:kern w:val="1"/>
        </w:rPr>
      </w:pPr>
      <w:r w:rsidRPr="001B76F3">
        <w:rPr>
          <w:spacing w:val="5"/>
          <w:kern w:val="1"/>
        </w:rPr>
        <w:t xml:space="preserve">This is the report of programming assignment </w:t>
      </w:r>
      <w:r w:rsidR="00C542A5">
        <w:rPr>
          <w:spacing w:val="5"/>
          <w:kern w:val="1"/>
        </w:rPr>
        <w:t>4</w:t>
      </w:r>
      <w:r w:rsidRPr="001B76F3">
        <w:rPr>
          <w:spacing w:val="5"/>
          <w:kern w:val="1"/>
        </w:rPr>
        <w:t xml:space="preserve"> in CSE 253.</w:t>
      </w:r>
      <w:r>
        <w:rPr>
          <w:spacing w:val="5"/>
          <w:kern w:val="1"/>
        </w:rPr>
        <w:t xml:space="preserve"> </w:t>
      </w:r>
      <w:r w:rsidRPr="001B76F3">
        <w:rPr>
          <w:spacing w:val="5"/>
          <w:kern w:val="1"/>
        </w:rPr>
        <w:t>I</w:t>
      </w:r>
      <w:r w:rsidR="00C542A5">
        <w:rPr>
          <w:spacing w:val="5"/>
          <w:kern w:val="1"/>
        </w:rPr>
        <w:t xml:space="preserve">nspired by the </w:t>
      </w:r>
      <w:r w:rsidR="00B018FB" w:rsidRPr="00B018FB">
        <w:rPr>
          <w:spacing w:val="5"/>
          <w:kern w:val="1"/>
        </w:rPr>
        <w:t>Encoder-Decoder architecture for image captioning</w:t>
      </w:r>
      <w:r w:rsidR="00B018FB">
        <w:rPr>
          <w:spacing w:val="5"/>
          <w:kern w:val="1"/>
        </w:rPr>
        <w:t xml:space="preserve"> [1]</w:t>
      </w:r>
      <w:r w:rsidRPr="001B76F3">
        <w:rPr>
          <w:spacing w:val="5"/>
          <w:kern w:val="1"/>
        </w:rPr>
        <w:t>,</w:t>
      </w:r>
      <w:r w:rsidR="00C542A5">
        <w:rPr>
          <w:spacing w:val="5"/>
          <w:kern w:val="1"/>
        </w:rPr>
        <w:t xml:space="preserve"> </w:t>
      </w:r>
      <w:r w:rsidRPr="001B76F3">
        <w:rPr>
          <w:spacing w:val="5"/>
          <w:kern w:val="1"/>
        </w:rPr>
        <w:t xml:space="preserve">we implemented </w:t>
      </w:r>
      <w:r w:rsidR="00C542A5">
        <w:rPr>
          <w:spacing w:val="5"/>
          <w:kern w:val="1"/>
        </w:rPr>
        <w:t>an image captioning neural network with a CNN encoder based on ResNet</w:t>
      </w:r>
      <w:r w:rsidR="00B018FB">
        <w:rPr>
          <w:spacing w:val="5"/>
          <w:kern w:val="1"/>
        </w:rPr>
        <w:t>-50</w:t>
      </w:r>
      <w:r w:rsidR="00C542A5">
        <w:rPr>
          <w:spacing w:val="5"/>
          <w:kern w:val="1"/>
        </w:rPr>
        <w:t xml:space="preserve"> [</w:t>
      </w:r>
      <w:r w:rsidR="00B018FB">
        <w:rPr>
          <w:spacing w:val="5"/>
          <w:kern w:val="1"/>
        </w:rPr>
        <w:t>2</w:t>
      </w:r>
      <w:r w:rsidR="00C542A5">
        <w:rPr>
          <w:spacing w:val="5"/>
          <w:kern w:val="1"/>
        </w:rPr>
        <w:t>] and an RNN decoder based on LSTM and Vanilla RNN</w:t>
      </w:r>
      <w:r w:rsidRPr="001B76F3">
        <w:rPr>
          <w:spacing w:val="5"/>
          <w:kern w:val="1"/>
        </w:rPr>
        <w:t>.</w:t>
      </w:r>
      <w:r>
        <w:rPr>
          <w:spacing w:val="5"/>
          <w:kern w:val="1"/>
        </w:rPr>
        <w:t xml:space="preserve"> </w:t>
      </w:r>
      <w:r w:rsidR="00B018FB">
        <w:rPr>
          <w:spacing w:val="5"/>
          <w:kern w:val="1"/>
        </w:rPr>
        <w:t xml:space="preserve">We tested the two neural networks with different </w:t>
      </w:r>
      <w:r w:rsidR="00B018FB" w:rsidRPr="00B018FB">
        <w:rPr>
          <w:spacing w:val="5"/>
          <w:kern w:val="1"/>
        </w:rPr>
        <w:t>hyper-parameters</w:t>
      </w:r>
      <w:r w:rsidR="00B018FB">
        <w:rPr>
          <w:spacing w:val="5"/>
          <w:kern w:val="1"/>
        </w:rPr>
        <w:t xml:space="preserve"> on the COCO dataset [3]</w:t>
      </w:r>
      <w:r w:rsidRPr="001B76F3">
        <w:rPr>
          <w:spacing w:val="5"/>
          <w:kern w:val="1"/>
        </w:rPr>
        <w:t xml:space="preserve">. </w:t>
      </w:r>
      <w:r w:rsidR="00B018FB">
        <w:rPr>
          <w:spacing w:val="5"/>
          <w:kern w:val="1"/>
        </w:rPr>
        <w:t>Furthermore, we implemented two ways of caption generation, deterministic and stochastic, as well as the utilization of pretrained word embeddings with word2vec [4]</w:t>
      </w:r>
      <w:r w:rsidR="006F65AB" w:rsidRPr="006F65AB">
        <w:rPr>
          <w:spacing w:val="5"/>
          <w:kern w:val="1"/>
        </w:rPr>
        <w:t>.</w:t>
      </w:r>
      <w:r w:rsidR="00B018FB">
        <w:rPr>
          <w:spacing w:val="5"/>
          <w:kern w:val="1"/>
        </w:rPr>
        <w:t xml:space="preserve"> </w:t>
      </w:r>
      <w:r w:rsidR="00A725A5">
        <w:rPr>
          <w:spacing w:val="5"/>
          <w:kern w:val="1"/>
        </w:rPr>
        <w:t>Finally,</w:t>
      </w:r>
      <w:r w:rsidR="00B018FB">
        <w:rPr>
          <w:spacing w:val="5"/>
          <w:kern w:val="1"/>
        </w:rPr>
        <w:t xml:space="preserve"> we visualized the training process with training loss &amp; validation loss and </w:t>
      </w:r>
      <w:r w:rsidR="00B018FB">
        <w:rPr>
          <w:spacing w:val="5"/>
          <w:kern w:val="1"/>
        </w:rPr>
        <w:t xml:space="preserve">evaluated </w:t>
      </w:r>
      <w:r w:rsidR="00B018FB">
        <w:rPr>
          <w:spacing w:val="5"/>
          <w:kern w:val="1"/>
        </w:rPr>
        <w:t>the mode</w:t>
      </w:r>
      <w:r w:rsidR="00B018FB">
        <w:rPr>
          <w:spacing w:val="5"/>
          <w:kern w:val="1"/>
        </w:rPr>
        <w:t xml:space="preserve"> performances using </w:t>
      </w:r>
      <w:r w:rsidR="00B018FB" w:rsidRPr="00B018FB">
        <w:rPr>
          <w:spacing w:val="5"/>
          <w:kern w:val="1"/>
        </w:rPr>
        <w:t>BLEU-1 and BLEU-4</w:t>
      </w:r>
      <w:r w:rsidR="00B018FB">
        <w:rPr>
          <w:spacing w:val="5"/>
          <w:kern w:val="1"/>
        </w:rPr>
        <w:t xml:space="preserve"> scores</w:t>
      </w:r>
      <w:r w:rsidR="00A725A5">
        <w:rPr>
          <w:spacing w:val="5"/>
          <w:kern w:val="1"/>
        </w:rPr>
        <w:t>, discussed the advantages and reasons for different approaches.</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731780B2"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A725A5">
        <w:rPr>
          <w:b/>
          <w:bCs/>
          <w:spacing w:val="24"/>
          <w:kern w:val="1"/>
          <w:sz w:val="24"/>
          <w:szCs w:val="24"/>
        </w:rPr>
        <w:t>LSTM and V</w:t>
      </w:r>
      <w:r w:rsidR="00A725A5" w:rsidRPr="00A725A5">
        <w:rPr>
          <w:b/>
          <w:bCs/>
          <w:spacing w:val="24"/>
          <w:kern w:val="1"/>
          <w:sz w:val="24"/>
          <w:szCs w:val="24"/>
        </w:rPr>
        <w:t>anilla RNN</w:t>
      </w:r>
      <w:r w:rsidR="00A725A5">
        <w:rPr>
          <w:b/>
          <w:bCs/>
          <w:spacing w:val="24"/>
          <w:kern w:val="1"/>
          <w:sz w:val="24"/>
          <w:szCs w:val="24"/>
        </w:rPr>
        <w:t xml:space="preserve"> Model Structure</w:t>
      </w:r>
    </w:p>
    <w:p w14:paraId="19E00ABD" w14:textId="29653765" w:rsidR="00050913" w:rsidRPr="007E7C3E" w:rsidRDefault="00C528C0" w:rsidP="00BD508B">
      <w:pPr>
        <w:widowControl w:val="0"/>
        <w:autoSpaceDE w:val="0"/>
        <w:autoSpaceDN w:val="0"/>
        <w:adjustRightInd w:val="0"/>
        <w:spacing w:before="120" w:line="226" w:lineRule="auto"/>
        <w:jc w:val="both"/>
        <w:rPr>
          <w:spacing w:val="5"/>
          <w:kern w:val="1"/>
          <w:lang w:eastAsia="zh-CN"/>
        </w:rPr>
      </w:pPr>
      <w:r>
        <w:rPr>
          <w:spacing w:val="5"/>
          <w:kern w:val="1"/>
          <w:lang w:eastAsia="zh-CN"/>
        </w:rPr>
        <w:t xml:space="preserve">Where </w:t>
      </w:r>
      <m:oMath>
        <m:r>
          <w:rPr>
            <w:rFonts w:ascii="Cambria Math" w:hAnsi="Cambria Math"/>
            <w:spacing w:val="5"/>
            <w:kern w:val="1"/>
            <w:lang w:eastAsia="zh-CN"/>
          </w:rPr>
          <m:t>μ</m:t>
        </m:r>
      </m:oMath>
      <w:r>
        <w:rPr>
          <w:rFonts w:hint="eastAsia"/>
          <w:spacing w:val="5"/>
          <w:kern w:val="1"/>
          <w:lang w:eastAsia="zh-CN"/>
        </w:rPr>
        <w:t xml:space="preserve"> </w:t>
      </w:r>
      <w:r>
        <w:rPr>
          <w:spacing w:val="5"/>
          <w:kern w:val="1"/>
          <w:lang w:eastAsia="zh-CN"/>
        </w:rPr>
        <w:t xml:space="preserve">represents the batch mean, </w:t>
      </w:r>
      <m:oMath>
        <m:r>
          <w:rPr>
            <w:rFonts w:ascii="Cambria Math" w:hAnsi="Cambria Math"/>
            <w:spacing w:val="5"/>
            <w:kern w:val="1"/>
            <w:lang w:eastAsia="zh-CN"/>
          </w:rPr>
          <m:t>σ</m:t>
        </m:r>
      </m:oMath>
      <w:r>
        <w:rPr>
          <w:rFonts w:hint="eastAsia"/>
          <w:spacing w:val="5"/>
          <w:kern w:val="1"/>
          <w:lang w:eastAsia="zh-CN"/>
        </w:rPr>
        <w:t xml:space="preserve"> </w:t>
      </w:r>
      <w:r>
        <w:rPr>
          <w:spacing w:val="5"/>
          <w:kern w:val="1"/>
          <w:lang w:eastAsia="zh-CN"/>
        </w:rPr>
        <w:t xml:space="preserve">the standard deviation of the batch and </w:t>
      </w:r>
      <m:oMath>
        <m:r>
          <w:rPr>
            <w:rFonts w:ascii="Cambria Math" w:hAnsi="Cambria Math"/>
            <w:spacing w:val="5"/>
            <w:kern w:val="1"/>
            <w:lang w:eastAsia="zh-CN"/>
          </w:rPr>
          <m:t>ε</m:t>
        </m:r>
      </m:oMath>
      <w:r>
        <w:rPr>
          <w:spacing w:val="5"/>
          <w:kern w:val="1"/>
          <w:lang w:eastAsia="zh-CN"/>
        </w:rPr>
        <w:t xml:space="preserve"> a very small value in case of 0</w:t>
      </w:r>
      <w:r w:rsidR="00A41834">
        <w:rPr>
          <w:spacing w:val="5"/>
          <w:kern w:val="1"/>
          <w:lang w:eastAsia="zh-CN"/>
        </w:rPr>
        <w:t xml:space="preserve"> batch</w:t>
      </w:r>
      <w:r>
        <w:rPr>
          <w:spacing w:val="5"/>
          <w:kern w:val="1"/>
          <w:lang w:eastAsia="zh-CN"/>
        </w:rPr>
        <w:t xml:space="preserve"> standard deviation</w:t>
      </w:r>
      <w:r w:rsidR="00A41834">
        <w:rPr>
          <w:spacing w:val="5"/>
          <w:kern w:val="1"/>
          <w:lang w:eastAsia="zh-CN"/>
        </w:rPr>
        <w:t xml:space="preserve"> in denominator</w:t>
      </w:r>
      <w:r>
        <w:rPr>
          <w:spacing w:val="5"/>
          <w:kern w:val="1"/>
          <w:lang w:eastAsia="zh-CN"/>
        </w:rPr>
        <w:t xml:space="preserve">. </w:t>
      </w:r>
      <w:r w:rsidR="00A41834">
        <w:rPr>
          <w:spacing w:val="5"/>
          <w:kern w:val="1"/>
          <w:lang w:eastAsia="zh-CN"/>
        </w:rPr>
        <w:t>Applying</w:t>
      </w:r>
      <w:r w:rsidR="00050913">
        <w:rPr>
          <w:spacing w:val="5"/>
          <w:kern w:val="1"/>
          <w:lang w:eastAsia="zh-CN"/>
        </w:rPr>
        <w:t xml:space="preserve"> batch normalization</w:t>
      </w:r>
      <w:r w:rsidR="00A41834">
        <w:rPr>
          <w:spacing w:val="5"/>
          <w:kern w:val="1"/>
          <w:lang w:eastAsia="zh-CN"/>
        </w:rPr>
        <w:t xml:space="preserve"> to each batch</w:t>
      </w:r>
      <w:r w:rsidR="00050913">
        <w:rPr>
          <w:spacing w:val="5"/>
          <w:kern w:val="1"/>
          <w:lang w:eastAsia="zh-CN"/>
        </w:rPr>
        <w:t>, the normalized input could be transformed into data with zero mean and unit variance. With normaliz</w:t>
      </w:r>
      <w:r w:rsidR="00A41834">
        <w:rPr>
          <w:spacing w:val="5"/>
          <w:kern w:val="1"/>
          <w:lang w:eastAsia="zh-CN"/>
        </w:rPr>
        <w:t>ed data</w:t>
      </w:r>
      <w:r w:rsidR="00050913">
        <w:rPr>
          <w:spacing w:val="5"/>
          <w:kern w:val="1"/>
          <w:lang w:eastAsia="zh-CN"/>
        </w:rPr>
        <w:t xml:space="preserve">, the network weights no more depend on the range of the input data, and the model training process become less </w:t>
      </w:r>
      <w:r>
        <w:rPr>
          <w:spacing w:val="5"/>
          <w:kern w:val="1"/>
          <w:lang w:eastAsia="zh-CN"/>
        </w:rPr>
        <w:t>reliable</w:t>
      </w:r>
      <w:r w:rsidR="00050913">
        <w:rPr>
          <w:spacing w:val="5"/>
          <w:kern w:val="1"/>
          <w:lang w:eastAsia="zh-CN"/>
        </w:rPr>
        <w:t xml:space="preserve"> on the initialization of the</w:t>
      </w:r>
      <w:r>
        <w:rPr>
          <w:spacing w:val="5"/>
          <w:kern w:val="1"/>
          <w:lang w:eastAsia="zh-CN"/>
        </w:rPr>
        <w:t xml:space="preserve"> network</w:t>
      </w:r>
      <w:r w:rsidR="00050913">
        <w:rPr>
          <w:spacing w:val="5"/>
          <w:kern w:val="1"/>
          <w:lang w:eastAsia="zh-CN"/>
        </w:rPr>
        <w:t xml:space="preserve"> weights</w:t>
      </w:r>
      <w:r>
        <w:rPr>
          <w:spacing w:val="5"/>
          <w:kern w:val="1"/>
          <w:lang w:eastAsia="zh-CN"/>
        </w:rPr>
        <w:t>, with the model itself more generalized and capable of predicting on equally preprocessed data.</w:t>
      </w:r>
    </w:p>
    <w:p w14:paraId="46A6BAE9" w14:textId="77777777" w:rsidR="00AE5A81" w:rsidRDefault="00AE5A81" w:rsidP="00AE5A81">
      <w:pPr>
        <w:widowControl w:val="0"/>
        <w:autoSpaceDE w:val="0"/>
        <w:autoSpaceDN w:val="0"/>
        <w:adjustRightInd w:val="0"/>
        <w:spacing w:before="120" w:line="226" w:lineRule="auto"/>
        <w:jc w:val="both"/>
        <w:rPr>
          <w:spacing w:val="5"/>
          <w:kern w:val="1"/>
        </w:rPr>
      </w:pPr>
    </w:p>
    <w:p w14:paraId="3675C440" w14:textId="2F3DC9D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A725A5">
        <w:rPr>
          <w:b/>
          <w:bCs/>
          <w:spacing w:val="24"/>
          <w:kern w:val="1"/>
          <w:sz w:val="24"/>
          <w:szCs w:val="24"/>
        </w:rPr>
        <w:t xml:space="preserve">Evaluation of </w:t>
      </w:r>
      <w:r w:rsidR="00A725A5">
        <w:rPr>
          <w:b/>
          <w:bCs/>
          <w:spacing w:val="24"/>
          <w:kern w:val="1"/>
          <w:sz w:val="24"/>
          <w:szCs w:val="24"/>
        </w:rPr>
        <w:t>LSTM and V</w:t>
      </w:r>
      <w:r w:rsidR="00A725A5" w:rsidRPr="00A725A5">
        <w:rPr>
          <w:b/>
          <w:bCs/>
          <w:spacing w:val="24"/>
          <w:kern w:val="1"/>
          <w:sz w:val="24"/>
          <w:szCs w:val="24"/>
        </w:rPr>
        <w:t>anilla RNN</w:t>
      </w:r>
    </w:p>
    <w:p w14:paraId="364C6C57" w14:textId="097C0FDE" w:rsidR="00AE5A81" w:rsidRDefault="00C34CFD" w:rsidP="00AE5A81">
      <w:pPr>
        <w:widowControl w:val="0"/>
        <w:autoSpaceDE w:val="0"/>
        <w:autoSpaceDN w:val="0"/>
        <w:adjustRightInd w:val="0"/>
        <w:spacing w:before="120" w:line="226" w:lineRule="auto"/>
        <w:jc w:val="both"/>
        <w:rPr>
          <w:spacing w:val="5"/>
          <w:kern w:val="1"/>
          <w:lang w:eastAsia="zh-CN"/>
        </w:rPr>
      </w:pPr>
      <w:r>
        <w:rPr>
          <w:spacing w:val="5"/>
          <w:kern w:val="1"/>
        </w:rPr>
        <w:t xml:space="preserve">In this section, we present a few related models and </w:t>
      </w:r>
      <w:r w:rsidR="00362FDE">
        <w:rPr>
          <w:spacing w:val="5"/>
          <w:kern w:val="1"/>
        </w:rPr>
        <w:t>published work</w:t>
      </w:r>
      <w:r w:rsidRPr="00C34CFD">
        <w:rPr>
          <w:spacing w:val="5"/>
          <w:kern w:val="1"/>
        </w:rPr>
        <w:t xml:space="preserve"> </w:t>
      </w:r>
      <w:r>
        <w:rPr>
          <w:spacing w:val="5"/>
          <w:kern w:val="1"/>
        </w:rPr>
        <w:t xml:space="preserve">in the field of computer vision and semantic segmentation, based on which we have </w:t>
      </w:r>
      <w:r>
        <w:rPr>
          <w:spacing w:val="5"/>
          <w:kern w:val="1"/>
          <w:lang w:eastAsia="zh-CN"/>
        </w:rPr>
        <w:t>created modified models or reproduced the identical models for our task. These models and implementation methods will be introduced in the following subsections.</w:t>
      </w:r>
    </w:p>
    <w:p w14:paraId="55523DD6" w14:textId="77777777" w:rsidR="003C19C9" w:rsidRDefault="003C19C9" w:rsidP="00D23608">
      <w:pPr>
        <w:widowControl w:val="0"/>
        <w:autoSpaceDE w:val="0"/>
        <w:autoSpaceDN w:val="0"/>
        <w:adjustRightInd w:val="0"/>
        <w:spacing w:before="120" w:line="226" w:lineRule="auto"/>
        <w:rPr>
          <w:spacing w:val="5"/>
          <w:kern w:val="1"/>
        </w:rPr>
      </w:pPr>
    </w:p>
    <w:p w14:paraId="4BA88FBC" w14:textId="3ED663C1"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A725A5">
        <w:rPr>
          <w:b/>
          <w:bCs/>
          <w:spacing w:val="24"/>
          <w:kern w:val="1"/>
          <w:sz w:val="24"/>
          <w:szCs w:val="24"/>
        </w:rPr>
        <w:t>D</w:t>
      </w:r>
      <w:r w:rsidR="00A725A5" w:rsidRPr="00A725A5">
        <w:rPr>
          <w:b/>
          <w:bCs/>
          <w:spacing w:val="24"/>
          <w:kern w:val="1"/>
          <w:sz w:val="24"/>
          <w:szCs w:val="24"/>
        </w:rPr>
        <w:t>eterministic</w:t>
      </w:r>
      <w:r w:rsidR="00A725A5">
        <w:rPr>
          <w:b/>
          <w:bCs/>
          <w:spacing w:val="24"/>
          <w:kern w:val="1"/>
          <w:sz w:val="24"/>
          <w:szCs w:val="24"/>
        </w:rPr>
        <w:t xml:space="preserve"> Caption Generation</w:t>
      </w:r>
    </w:p>
    <w:p w14:paraId="32BC4463" w14:textId="002AEB6B" w:rsidR="00A044CA" w:rsidRDefault="006F2047" w:rsidP="00911250">
      <w:pPr>
        <w:widowControl w:val="0"/>
        <w:autoSpaceDE w:val="0"/>
        <w:autoSpaceDN w:val="0"/>
        <w:adjustRightInd w:val="0"/>
        <w:spacing w:before="120" w:line="226" w:lineRule="auto"/>
        <w:jc w:val="both"/>
        <w:rPr>
          <w:spacing w:val="5"/>
          <w:kern w:val="1"/>
        </w:rPr>
      </w:pPr>
      <w:r>
        <w:rPr>
          <w:spacing w:val="5"/>
          <w:kern w:val="1"/>
        </w:rPr>
        <w:t xml:space="preserve">A few convolutional neural network models for semantic segmentation have been created and evaluated on the </w:t>
      </w:r>
      <w:proofErr w:type="spellStart"/>
      <w:r>
        <w:rPr>
          <w:spacing w:val="5"/>
          <w:kern w:val="1"/>
        </w:rPr>
        <w:t>CityScapes</w:t>
      </w:r>
      <w:proofErr w:type="spellEnd"/>
      <w:r>
        <w:rPr>
          <w:spacing w:val="5"/>
          <w:kern w:val="1"/>
        </w:rPr>
        <w:t xml:space="preserve"> dataset, these model structures and their implementation will be introduced in the following parts</w:t>
      </w:r>
      <w:r w:rsidR="00911250">
        <w:rPr>
          <w:spacing w:val="5"/>
          <w:kern w:val="1"/>
        </w:rPr>
        <w:t>.</w:t>
      </w:r>
      <w:r w:rsidR="004F164D">
        <w:rPr>
          <w:spacing w:val="5"/>
          <w:kern w:val="1"/>
        </w:rPr>
        <w:t xml:space="preserve"> Please note that in all of our models, we utilized </w:t>
      </w:r>
      <w:r w:rsidR="003A599D">
        <w:rPr>
          <w:spacing w:val="5"/>
          <w:kern w:val="1"/>
        </w:rPr>
        <w:t xml:space="preserve">the </w:t>
      </w:r>
      <w:r w:rsidR="003A599D">
        <w:rPr>
          <w:spacing w:val="5"/>
          <w:kern w:val="1"/>
        </w:rPr>
        <w:lastRenderedPageBreak/>
        <w:t>cross-entropy objective function, Adam optimization method, initialized the weights with Xavier initialization</w:t>
      </w:r>
      <w:r w:rsidR="00211A0F">
        <w:rPr>
          <w:spacing w:val="5"/>
          <w:kern w:val="1"/>
        </w:rPr>
        <w:t>.</w:t>
      </w:r>
    </w:p>
    <w:p w14:paraId="6A9F87DD" w14:textId="0387F716" w:rsidR="00F2263B" w:rsidRDefault="00F2263B">
      <w:pPr>
        <w:widowControl w:val="0"/>
        <w:autoSpaceDE w:val="0"/>
        <w:autoSpaceDN w:val="0"/>
        <w:adjustRightInd w:val="0"/>
        <w:spacing w:before="120" w:line="226" w:lineRule="auto"/>
        <w:jc w:val="both"/>
        <w:rPr>
          <w:spacing w:val="5"/>
          <w:kern w:val="1"/>
        </w:rPr>
      </w:pPr>
    </w:p>
    <w:p w14:paraId="5BA8B3FB" w14:textId="74E78E51" w:rsidR="006F2047" w:rsidRDefault="006F2047" w:rsidP="006F2047">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A725A5">
        <w:rPr>
          <w:b/>
          <w:bCs/>
          <w:spacing w:val="24"/>
          <w:kern w:val="1"/>
          <w:sz w:val="24"/>
          <w:szCs w:val="24"/>
        </w:rPr>
        <w:t>Stochastic</w:t>
      </w:r>
      <w:r w:rsidR="00A725A5">
        <w:rPr>
          <w:b/>
          <w:bCs/>
          <w:spacing w:val="24"/>
          <w:kern w:val="1"/>
          <w:sz w:val="24"/>
          <w:szCs w:val="24"/>
        </w:rPr>
        <w:t xml:space="preserve"> Caption Generation</w:t>
      </w:r>
    </w:p>
    <w:p w14:paraId="554863BA" w14:textId="3FAFB2B6" w:rsidR="00ED18AF" w:rsidRDefault="006F2047" w:rsidP="00BE744F">
      <w:pPr>
        <w:widowControl w:val="0"/>
        <w:autoSpaceDE w:val="0"/>
        <w:autoSpaceDN w:val="0"/>
        <w:adjustRightInd w:val="0"/>
        <w:spacing w:before="120" w:line="226" w:lineRule="auto"/>
        <w:jc w:val="both"/>
        <w:rPr>
          <w:spacing w:val="5"/>
          <w:kern w:val="1"/>
        </w:rPr>
      </w:pPr>
      <w:r>
        <w:rPr>
          <w:spacing w:val="5"/>
          <w:kern w:val="1"/>
        </w:rPr>
        <w:t xml:space="preserve">This part included </w:t>
      </w:r>
      <w:r w:rsidR="00211A0F">
        <w:rPr>
          <w:spacing w:val="5"/>
          <w:kern w:val="1"/>
        </w:rPr>
        <w:t>the training, validation and test results of the models we mentioned in the last section.</w:t>
      </w:r>
      <w:r w:rsidR="0031221C">
        <w:rPr>
          <w:spacing w:val="5"/>
          <w:kern w:val="1"/>
        </w:rPr>
        <w:t xml:space="preserve"> For each mode, we present a single plot of the training process with training and validation loss curves, validation pixel accuracy, average </w:t>
      </w:r>
      <w:proofErr w:type="spellStart"/>
      <w:r w:rsidR="0031221C">
        <w:rPr>
          <w:spacing w:val="5"/>
          <w:kern w:val="1"/>
        </w:rPr>
        <w:t>IoU</w:t>
      </w:r>
      <w:proofErr w:type="spellEnd"/>
      <w:r w:rsidR="0031221C">
        <w:rPr>
          <w:spacing w:val="5"/>
          <w:kern w:val="1"/>
        </w:rPr>
        <w:t xml:space="preserve"> and </w:t>
      </w:r>
      <w:proofErr w:type="spellStart"/>
      <w:r w:rsidR="0031221C">
        <w:rPr>
          <w:spacing w:val="5"/>
          <w:kern w:val="1"/>
        </w:rPr>
        <w:t>IoUs</w:t>
      </w:r>
      <w:proofErr w:type="spellEnd"/>
      <w:r w:rsidR="0031221C">
        <w:rPr>
          <w:spacing w:val="5"/>
          <w:kern w:val="1"/>
        </w:rPr>
        <w:t xml:space="preserve"> of five classes: </w:t>
      </w:r>
      <w:r w:rsidR="00BF32E8" w:rsidRPr="0031221C">
        <w:rPr>
          <w:spacing w:val="5"/>
          <w:kern w:val="1"/>
        </w:rPr>
        <w:t>building (</w:t>
      </w:r>
      <w:r w:rsidR="0031221C" w:rsidRPr="0031221C">
        <w:rPr>
          <w:spacing w:val="5"/>
          <w:kern w:val="1"/>
        </w:rPr>
        <w:t>11), traffic sign</w:t>
      </w:r>
      <w:r w:rsidR="00BF32E8">
        <w:rPr>
          <w:spacing w:val="5"/>
          <w:kern w:val="1"/>
        </w:rPr>
        <w:t xml:space="preserve"> </w:t>
      </w:r>
      <w:r w:rsidR="0031221C" w:rsidRPr="0031221C">
        <w:rPr>
          <w:spacing w:val="5"/>
          <w:kern w:val="1"/>
        </w:rPr>
        <w:t>(20), person</w:t>
      </w:r>
      <w:r w:rsidR="00BF32E8">
        <w:rPr>
          <w:spacing w:val="5"/>
          <w:kern w:val="1"/>
        </w:rPr>
        <w:t xml:space="preserve"> </w:t>
      </w:r>
      <w:r w:rsidR="0031221C" w:rsidRPr="0031221C">
        <w:rPr>
          <w:spacing w:val="5"/>
          <w:kern w:val="1"/>
        </w:rPr>
        <w:t>(24), car</w:t>
      </w:r>
      <w:r w:rsidR="00BF32E8">
        <w:rPr>
          <w:spacing w:val="5"/>
          <w:kern w:val="1"/>
        </w:rPr>
        <w:t xml:space="preserve"> </w:t>
      </w:r>
      <w:r w:rsidR="0031221C" w:rsidRPr="0031221C">
        <w:rPr>
          <w:spacing w:val="5"/>
          <w:kern w:val="1"/>
        </w:rPr>
        <w:t>(26)</w:t>
      </w:r>
      <w:r w:rsidR="00BF32E8">
        <w:rPr>
          <w:spacing w:val="5"/>
          <w:kern w:val="1"/>
        </w:rPr>
        <w:t xml:space="preserve"> and</w:t>
      </w:r>
      <w:r w:rsidR="0031221C" w:rsidRPr="0031221C">
        <w:rPr>
          <w:spacing w:val="5"/>
          <w:kern w:val="1"/>
        </w:rPr>
        <w:t xml:space="preserve"> bicycle</w:t>
      </w:r>
      <w:r w:rsidR="00BF32E8">
        <w:rPr>
          <w:spacing w:val="5"/>
          <w:kern w:val="1"/>
        </w:rPr>
        <w:t xml:space="preserve"> </w:t>
      </w:r>
      <w:r w:rsidR="0031221C" w:rsidRPr="0031221C">
        <w:rPr>
          <w:spacing w:val="5"/>
          <w:kern w:val="1"/>
        </w:rPr>
        <w:t>(33)</w:t>
      </w:r>
      <w:r w:rsidR="0031221C">
        <w:rPr>
          <w:spacing w:val="5"/>
          <w:kern w:val="1"/>
        </w:rPr>
        <w:t>.</w:t>
      </w:r>
      <w:r w:rsidR="007F4C73">
        <w:rPr>
          <w:spacing w:val="5"/>
          <w:kern w:val="1"/>
        </w:rPr>
        <w:t xml:space="preserve"> Please see below for average </w:t>
      </w:r>
      <w:proofErr w:type="spellStart"/>
      <w:r w:rsidR="007F4C73">
        <w:rPr>
          <w:spacing w:val="5"/>
          <w:kern w:val="1"/>
        </w:rPr>
        <w:t>IoU</w:t>
      </w:r>
      <w:proofErr w:type="spellEnd"/>
      <w:r w:rsidR="007F4C73">
        <w:rPr>
          <w:spacing w:val="5"/>
          <w:kern w:val="1"/>
        </w:rPr>
        <w:t xml:space="preserve"> values and for each of the five classes. The lower part of table 5 shows the result comparison of different loss functions</w:t>
      </w:r>
      <w:r w:rsidR="001D5CFD">
        <w:rPr>
          <w:spacing w:val="5"/>
          <w:kern w:val="1"/>
        </w:rPr>
        <w:t xml:space="preserve"> (dice loss and weighted loss)</w:t>
      </w:r>
      <w:r w:rsidR="007F4C73">
        <w:rPr>
          <w:spacing w:val="5"/>
          <w:kern w:val="1"/>
        </w:rPr>
        <w:t xml:space="preserve"> and</w:t>
      </w:r>
      <w:r w:rsidR="001D5CFD">
        <w:rPr>
          <w:spacing w:val="5"/>
          <w:kern w:val="1"/>
        </w:rPr>
        <w:t xml:space="preserve"> the last</w:t>
      </w:r>
      <w:r w:rsidR="007F4C73">
        <w:rPr>
          <w:spacing w:val="5"/>
          <w:kern w:val="1"/>
        </w:rPr>
        <w:t xml:space="preserve"> for augmented images</w:t>
      </w:r>
      <w:r w:rsidR="0013746D">
        <w:rPr>
          <w:spacing w:val="5"/>
          <w:kern w:val="1"/>
        </w:rPr>
        <w:t xml:space="preserve"> modified from the baseline fully convolutional networks.</w:t>
      </w:r>
    </w:p>
    <w:p w14:paraId="6BE3C97A" w14:textId="77777777" w:rsidR="00E3297F" w:rsidRDefault="00E3297F" w:rsidP="006F2047">
      <w:pPr>
        <w:widowControl w:val="0"/>
        <w:autoSpaceDE w:val="0"/>
        <w:autoSpaceDN w:val="0"/>
        <w:adjustRightInd w:val="0"/>
        <w:spacing w:before="120" w:line="226" w:lineRule="auto"/>
        <w:jc w:val="both"/>
        <w:rPr>
          <w:spacing w:val="5"/>
          <w:kern w:val="1"/>
        </w:rPr>
      </w:pPr>
    </w:p>
    <w:p w14:paraId="0A5241BC" w14:textId="27DADC99" w:rsidR="006F2047" w:rsidRDefault="006F2047" w:rsidP="006F2047">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E744F">
        <w:rPr>
          <w:b/>
          <w:bCs/>
          <w:spacing w:val="24"/>
          <w:kern w:val="1"/>
          <w:sz w:val="24"/>
          <w:szCs w:val="24"/>
        </w:rPr>
        <w:t>Utilization of Pretrained Embedding</w:t>
      </w:r>
    </w:p>
    <w:p w14:paraId="4FD80C84" w14:textId="2A5B9F5B" w:rsidR="00386C40" w:rsidRDefault="00C7676D" w:rsidP="00386C40">
      <w:pPr>
        <w:widowControl w:val="0"/>
        <w:autoSpaceDE w:val="0"/>
        <w:autoSpaceDN w:val="0"/>
        <w:adjustRightInd w:val="0"/>
        <w:spacing w:before="120" w:line="226" w:lineRule="auto"/>
        <w:jc w:val="both"/>
        <w:rPr>
          <w:spacing w:val="5"/>
          <w:kern w:val="1"/>
        </w:rPr>
      </w:pPr>
      <w:r w:rsidRPr="00C7676D">
        <w:rPr>
          <w:spacing w:val="5"/>
          <w:kern w:val="1"/>
        </w:rPr>
        <w:t xml:space="preserve">Concerning a semantic segmentation task, we only implemented Fully Convolutional Networks to extract the visual features from the images. The classification is directly </w:t>
      </w:r>
      <w:r>
        <w:rPr>
          <w:spacing w:val="5"/>
          <w:kern w:val="1"/>
        </w:rPr>
        <w:t>conducted</w:t>
      </w:r>
      <w:r w:rsidRPr="00C7676D">
        <w:rPr>
          <w:spacing w:val="5"/>
          <w:kern w:val="1"/>
        </w:rPr>
        <w:t xml:space="preserve"> </w:t>
      </w:r>
      <w:r>
        <w:rPr>
          <w:spacing w:val="5"/>
          <w:kern w:val="1"/>
        </w:rPr>
        <w:t>using an extra</w:t>
      </w:r>
      <w:r w:rsidRPr="00C7676D">
        <w:rPr>
          <w:spacing w:val="5"/>
          <w:kern w:val="1"/>
        </w:rPr>
        <w:t xml:space="preserve"> convolutional layer. That is, no fully connected layers were used</w:t>
      </w:r>
      <w:r>
        <w:rPr>
          <w:spacing w:val="5"/>
          <w:kern w:val="1"/>
        </w:rPr>
        <w:t xml:space="preserve"> in any of our models</w:t>
      </w:r>
      <w:r w:rsidRPr="00C7676D">
        <w:rPr>
          <w:spacing w:val="5"/>
          <w:kern w:val="1"/>
        </w:rPr>
        <w:t>. Moreover, given the knowledge that the performance of neural networks largely depends on the capacity of themselves. Therefore, we built several neural networks with different architectures and different depths. For instance, the skip connection architectures were realized via Residual Learning (</w:t>
      </w:r>
      <w:proofErr w:type="spellStart"/>
      <w:r w:rsidRPr="00C7676D">
        <w:rPr>
          <w:spacing w:val="5"/>
          <w:kern w:val="1"/>
        </w:rPr>
        <w:t>Res</w:t>
      </w:r>
      <w:r>
        <w:rPr>
          <w:spacing w:val="5"/>
          <w:kern w:val="1"/>
        </w:rPr>
        <w:t>N</w:t>
      </w:r>
      <w:r w:rsidRPr="00C7676D">
        <w:rPr>
          <w:spacing w:val="5"/>
          <w:kern w:val="1"/>
        </w:rPr>
        <w:t>et</w:t>
      </w:r>
      <w:proofErr w:type="spellEnd"/>
      <w:r w:rsidRPr="00C7676D">
        <w:rPr>
          <w:spacing w:val="5"/>
          <w:kern w:val="1"/>
        </w:rPr>
        <w:t>) structure and U</w:t>
      </w:r>
      <w:r>
        <w:rPr>
          <w:spacing w:val="5"/>
          <w:kern w:val="1"/>
        </w:rPr>
        <w:t>-N</w:t>
      </w:r>
      <w:r w:rsidRPr="00C7676D">
        <w:rPr>
          <w:spacing w:val="5"/>
          <w:kern w:val="1"/>
        </w:rPr>
        <w:t>et structure. In addition, for a better comparison, we choose ResNet50 and ResNet101 as backbone. We observe</w:t>
      </w:r>
      <w:r w:rsidR="007D5B02">
        <w:rPr>
          <w:spacing w:val="5"/>
          <w:kern w:val="1"/>
        </w:rPr>
        <w:t>d</w:t>
      </w:r>
      <w:r w:rsidRPr="00C7676D">
        <w:rPr>
          <w:spacing w:val="5"/>
          <w:kern w:val="1"/>
        </w:rPr>
        <w:t xml:space="preserve"> that the performance could be </w:t>
      </w:r>
      <w:r w:rsidR="00D64700">
        <w:rPr>
          <w:spacing w:val="5"/>
          <w:kern w:val="1"/>
        </w:rPr>
        <w:t>greatly</w:t>
      </w:r>
      <w:r w:rsidRPr="00C7676D">
        <w:rPr>
          <w:spacing w:val="5"/>
          <w:kern w:val="1"/>
        </w:rPr>
        <w:t xml:space="preserve"> improved with the growth of the </w:t>
      </w:r>
      <w:r w:rsidR="00D64700">
        <w:rPr>
          <w:spacing w:val="5"/>
          <w:kern w:val="1"/>
        </w:rPr>
        <w:t>depth</w:t>
      </w:r>
      <w:r w:rsidRPr="00C7676D">
        <w:rPr>
          <w:spacing w:val="5"/>
          <w:kern w:val="1"/>
        </w:rPr>
        <w:t xml:space="preserve"> of the model.</w:t>
      </w:r>
    </w:p>
    <w:p w14:paraId="121EBF1E" w14:textId="77777777" w:rsidR="00386C40" w:rsidRDefault="00386C40">
      <w:pPr>
        <w:widowControl w:val="0"/>
        <w:autoSpaceDE w:val="0"/>
        <w:autoSpaceDN w:val="0"/>
        <w:adjustRightInd w:val="0"/>
        <w:spacing w:before="120" w:line="226" w:lineRule="auto"/>
        <w:jc w:val="both"/>
        <w:rPr>
          <w:spacing w:val="5"/>
          <w:kern w:val="1"/>
        </w:rPr>
      </w:pPr>
    </w:p>
    <w:p w14:paraId="73FB2534" w14:textId="622A136C" w:rsidR="00386C40" w:rsidRDefault="003B204B" w:rsidP="00386C40">
      <w:pPr>
        <w:widowControl w:val="0"/>
        <w:autoSpaceDE w:val="0"/>
        <w:autoSpaceDN w:val="0"/>
        <w:adjustRightInd w:val="0"/>
        <w:rPr>
          <w:b/>
          <w:bCs/>
          <w:spacing w:val="24"/>
          <w:kern w:val="1"/>
          <w:sz w:val="24"/>
          <w:szCs w:val="24"/>
        </w:rPr>
      </w:pPr>
      <w:r>
        <w:rPr>
          <w:b/>
          <w:bCs/>
          <w:spacing w:val="24"/>
          <w:kern w:val="1"/>
          <w:sz w:val="24"/>
          <w:szCs w:val="24"/>
        </w:rPr>
        <w:t>6</w:t>
      </w:r>
      <w:r w:rsidR="00386C40">
        <w:rPr>
          <w:b/>
          <w:bCs/>
          <w:spacing w:val="24"/>
          <w:kern w:val="1"/>
          <w:sz w:val="24"/>
          <w:szCs w:val="24"/>
        </w:rPr>
        <w:tab/>
        <w:t>Individual Contributions</w:t>
      </w:r>
    </w:p>
    <w:p w14:paraId="04CF211F" w14:textId="4F5A931C" w:rsidR="00386C40" w:rsidRDefault="00386C40" w:rsidP="00386C40">
      <w:pPr>
        <w:widowControl w:val="0"/>
        <w:autoSpaceDE w:val="0"/>
        <w:autoSpaceDN w:val="0"/>
        <w:adjustRightInd w:val="0"/>
        <w:spacing w:before="120" w:line="226" w:lineRule="auto"/>
        <w:jc w:val="both"/>
        <w:rPr>
          <w:spacing w:val="5"/>
          <w:kern w:val="1"/>
        </w:rPr>
      </w:pPr>
      <w:r>
        <w:rPr>
          <w:spacing w:val="5"/>
          <w:kern w:val="1"/>
        </w:rPr>
        <w:t xml:space="preserve">This part included the individual contributions of the two team members Hao Xiang, </w:t>
      </w:r>
      <w:proofErr w:type="spellStart"/>
      <w:r>
        <w:rPr>
          <w:spacing w:val="5"/>
          <w:kern w:val="1"/>
        </w:rPr>
        <w:t>Huimin</w:t>
      </w:r>
      <w:proofErr w:type="spellEnd"/>
      <w:r>
        <w:rPr>
          <w:spacing w:val="5"/>
          <w:kern w:val="1"/>
        </w:rPr>
        <w:t xml:space="preserve"> Zeng, </w:t>
      </w:r>
      <w:proofErr w:type="spellStart"/>
      <w:r>
        <w:rPr>
          <w:spacing w:val="5"/>
          <w:kern w:val="1"/>
        </w:rPr>
        <w:t>Xingyi</w:t>
      </w:r>
      <w:proofErr w:type="spellEnd"/>
      <w:r>
        <w:rPr>
          <w:spacing w:val="5"/>
          <w:kern w:val="1"/>
        </w:rPr>
        <w:t xml:space="preserve"> Yang and </w:t>
      </w:r>
      <w:proofErr w:type="spellStart"/>
      <w:r>
        <w:rPr>
          <w:spacing w:val="5"/>
          <w:kern w:val="1"/>
        </w:rPr>
        <w:t>Zhenrui</w:t>
      </w:r>
      <w:proofErr w:type="spellEnd"/>
      <w:r>
        <w:rPr>
          <w:spacing w:val="5"/>
          <w:kern w:val="1"/>
        </w:rPr>
        <w:t xml:space="preserve"> Yue in the programming assignment.</w:t>
      </w:r>
    </w:p>
    <w:p w14:paraId="19366507" w14:textId="77777777" w:rsidR="00386C40" w:rsidRDefault="00386C40" w:rsidP="00386C40">
      <w:pPr>
        <w:widowControl w:val="0"/>
        <w:autoSpaceDE w:val="0"/>
        <w:autoSpaceDN w:val="0"/>
        <w:adjustRightInd w:val="0"/>
        <w:spacing w:before="120" w:line="226" w:lineRule="auto"/>
        <w:jc w:val="both"/>
        <w:rPr>
          <w:spacing w:val="5"/>
          <w:kern w:val="1"/>
        </w:rPr>
      </w:pPr>
    </w:p>
    <w:p w14:paraId="56CE6AF3" w14:textId="1837CA14" w:rsidR="00386C40" w:rsidRDefault="003B204B" w:rsidP="00386C40">
      <w:pPr>
        <w:widowControl w:val="0"/>
        <w:autoSpaceDE w:val="0"/>
        <w:autoSpaceDN w:val="0"/>
        <w:adjustRightInd w:val="0"/>
        <w:rPr>
          <w:b/>
          <w:bCs/>
          <w:spacing w:val="24"/>
          <w:kern w:val="1"/>
        </w:rPr>
      </w:pPr>
      <w:r>
        <w:rPr>
          <w:b/>
          <w:bCs/>
          <w:spacing w:val="24"/>
          <w:kern w:val="1"/>
        </w:rPr>
        <w:t>6</w:t>
      </w:r>
      <w:r w:rsidR="00386C40">
        <w:rPr>
          <w:b/>
          <w:bCs/>
          <w:spacing w:val="24"/>
          <w:kern w:val="1"/>
        </w:rPr>
        <w:t>.1</w:t>
      </w:r>
      <w:r w:rsidR="00386C40">
        <w:rPr>
          <w:b/>
          <w:bCs/>
          <w:spacing w:val="24"/>
          <w:kern w:val="1"/>
        </w:rPr>
        <w:tab/>
        <w:t>Hao Xiang</w:t>
      </w:r>
    </w:p>
    <w:p w14:paraId="6ECF79A7" w14:textId="5BAAB3BC" w:rsidR="00386C40" w:rsidRDefault="00C7676D" w:rsidP="00386C40">
      <w:pPr>
        <w:widowControl w:val="0"/>
        <w:autoSpaceDE w:val="0"/>
        <w:autoSpaceDN w:val="0"/>
        <w:adjustRightInd w:val="0"/>
        <w:spacing w:before="120" w:line="226" w:lineRule="auto"/>
        <w:jc w:val="both"/>
        <w:rPr>
          <w:spacing w:val="5"/>
          <w:kern w:val="1"/>
        </w:rPr>
      </w:pPr>
      <w:r w:rsidRPr="00C7676D">
        <w:rPr>
          <w:spacing w:val="5"/>
          <w:kern w:val="1"/>
        </w:rPr>
        <w:t>Hao Xiang implemented models including U</w:t>
      </w:r>
      <w:r>
        <w:rPr>
          <w:spacing w:val="5"/>
          <w:kern w:val="1"/>
        </w:rPr>
        <w:t>-</w:t>
      </w:r>
      <w:r w:rsidRPr="00C7676D">
        <w:rPr>
          <w:spacing w:val="5"/>
          <w:kern w:val="1"/>
        </w:rPr>
        <w:t xml:space="preserve">Net, </w:t>
      </w:r>
      <w:proofErr w:type="spellStart"/>
      <w:r w:rsidRPr="00C7676D">
        <w:rPr>
          <w:spacing w:val="5"/>
          <w:kern w:val="1"/>
        </w:rPr>
        <w:t>ResNet</w:t>
      </w:r>
      <w:proofErr w:type="spellEnd"/>
      <w:r>
        <w:rPr>
          <w:spacing w:val="5"/>
          <w:kern w:val="1"/>
        </w:rPr>
        <w:t xml:space="preserve"> </w:t>
      </w:r>
      <w:r w:rsidRPr="00C7676D">
        <w:rPr>
          <w:spacing w:val="5"/>
          <w:kern w:val="1"/>
        </w:rPr>
        <w:t>+</w:t>
      </w:r>
      <w:r>
        <w:rPr>
          <w:spacing w:val="5"/>
          <w:kern w:val="1"/>
        </w:rPr>
        <w:t xml:space="preserve"> </w:t>
      </w:r>
      <w:r w:rsidRPr="00C7676D">
        <w:rPr>
          <w:spacing w:val="5"/>
          <w:kern w:val="1"/>
        </w:rPr>
        <w:t>ASPP, U</w:t>
      </w:r>
      <w:r>
        <w:rPr>
          <w:spacing w:val="5"/>
          <w:kern w:val="1"/>
        </w:rPr>
        <w:t>-</w:t>
      </w:r>
      <w:r w:rsidRPr="00C7676D">
        <w:rPr>
          <w:spacing w:val="5"/>
          <w:kern w:val="1"/>
        </w:rPr>
        <w:t>Net</w:t>
      </w:r>
      <w:r>
        <w:rPr>
          <w:spacing w:val="5"/>
          <w:kern w:val="1"/>
        </w:rPr>
        <w:t xml:space="preserve"> </w:t>
      </w:r>
      <w:r w:rsidRPr="00C7676D">
        <w:rPr>
          <w:spacing w:val="5"/>
          <w:kern w:val="1"/>
        </w:rPr>
        <w:t>+</w:t>
      </w:r>
      <w:r>
        <w:rPr>
          <w:spacing w:val="5"/>
          <w:kern w:val="1"/>
        </w:rPr>
        <w:t xml:space="preserve"> </w:t>
      </w:r>
      <w:r w:rsidRPr="00C7676D">
        <w:rPr>
          <w:spacing w:val="5"/>
          <w:kern w:val="1"/>
        </w:rPr>
        <w:t>ASPP and build the pipeline for train.py as well as the evaluation metrics including IOU calculation, accuracy calculation, as well as contribute to the documentation of the code and README file for the repository. Also, Hao contributes to the discussion, results and methods section in the assignment report.</w:t>
      </w:r>
    </w:p>
    <w:p w14:paraId="24BB9E67" w14:textId="77777777" w:rsidR="00C7676D" w:rsidRDefault="00C7676D" w:rsidP="00386C40">
      <w:pPr>
        <w:widowControl w:val="0"/>
        <w:autoSpaceDE w:val="0"/>
        <w:autoSpaceDN w:val="0"/>
        <w:adjustRightInd w:val="0"/>
        <w:spacing w:before="120" w:line="226" w:lineRule="auto"/>
        <w:jc w:val="both"/>
        <w:rPr>
          <w:spacing w:val="5"/>
          <w:kern w:val="1"/>
        </w:rPr>
      </w:pPr>
    </w:p>
    <w:p w14:paraId="287AF847" w14:textId="32465703" w:rsidR="00386C40" w:rsidRDefault="003B204B" w:rsidP="00386C40">
      <w:pPr>
        <w:widowControl w:val="0"/>
        <w:autoSpaceDE w:val="0"/>
        <w:autoSpaceDN w:val="0"/>
        <w:adjustRightInd w:val="0"/>
        <w:rPr>
          <w:b/>
          <w:bCs/>
          <w:spacing w:val="24"/>
          <w:kern w:val="1"/>
        </w:rPr>
      </w:pPr>
      <w:r>
        <w:rPr>
          <w:b/>
          <w:bCs/>
          <w:spacing w:val="24"/>
          <w:kern w:val="1"/>
        </w:rPr>
        <w:t>6</w:t>
      </w:r>
      <w:r w:rsidR="00386C40">
        <w:rPr>
          <w:b/>
          <w:bCs/>
          <w:spacing w:val="24"/>
          <w:kern w:val="1"/>
        </w:rPr>
        <w:t>.2</w:t>
      </w:r>
      <w:r w:rsidR="00386C40">
        <w:rPr>
          <w:b/>
          <w:bCs/>
          <w:spacing w:val="24"/>
          <w:kern w:val="1"/>
        </w:rPr>
        <w:tab/>
      </w:r>
      <w:proofErr w:type="spellStart"/>
      <w:r w:rsidR="00386C40">
        <w:rPr>
          <w:b/>
          <w:bCs/>
          <w:spacing w:val="24"/>
          <w:kern w:val="1"/>
        </w:rPr>
        <w:t>Huimin</w:t>
      </w:r>
      <w:proofErr w:type="spellEnd"/>
      <w:r w:rsidR="00386C40">
        <w:rPr>
          <w:b/>
          <w:bCs/>
          <w:spacing w:val="24"/>
          <w:kern w:val="1"/>
        </w:rPr>
        <w:t xml:space="preserve"> Zeng</w:t>
      </w:r>
    </w:p>
    <w:p w14:paraId="5A839954" w14:textId="57A0D8A7" w:rsidR="003924F5" w:rsidRDefault="009C5BA9" w:rsidP="00293755">
      <w:pPr>
        <w:widowControl w:val="0"/>
        <w:autoSpaceDE w:val="0"/>
        <w:autoSpaceDN w:val="0"/>
        <w:adjustRightInd w:val="0"/>
        <w:jc w:val="both"/>
        <w:rPr>
          <w:spacing w:val="5"/>
          <w:kern w:val="1"/>
        </w:rPr>
      </w:pPr>
      <w:proofErr w:type="spellStart"/>
      <w:r w:rsidRPr="009C5BA9">
        <w:rPr>
          <w:spacing w:val="5"/>
          <w:kern w:val="1"/>
        </w:rPr>
        <w:t>Huimin</w:t>
      </w:r>
      <w:proofErr w:type="spellEnd"/>
      <w:r w:rsidRPr="009C5BA9">
        <w:rPr>
          <w:spacing w:val="5"/>
          <w:kern w:val="1"/>
        </w:rPr>
        <w:t xml:space="preserve"> Zeng implemented the first version of the baseline model and the function loading other pretrained models, data</w:t>
      </w:r>
      <w:r w:rsidR="001F60BB">
        <w:rPr>
          <w:spacing w:val="5"/>
          <w:kern w:val="1"/>
        </w:rPr>
        <w:t xml:space="preserve"> </w:t>
      </w:r>
      <w:r w:rsidRPr="009C5BA9">
        <w:rPr>
          <w:spacing w:val="5"/>
          <w:kern w:val="1"/>
        </w:rPr>
        <w:t>loader, visualizer, and plot function for saving the training curves and other utility functions. I also ran some experiments to fine tune the hyperparameters.</w:t>
      </w:r>
    </w:p>
    <w:p w14:paraId="4C91A868" w14:textId="77777777" w:rsidR="009C5BA9" w:rsidRDefault="009C5BA9" w:rsidP="00386C40">
      <w:pPr>
        <w:widowControl w:val="0"/>
        <w:autoSpaceDE w:val="0"/>
        <w:autoSpaceDN w:val="0"/>
        <w:adjustRightInd w:val="0"/>
        <w:rPr>
          <w:spacing w:val="5"/>
          <w:kern w:val="1"/>
        </w:rPr>
      </w:pPr>
    </w:p>
    <w:p w14:paraId="697A915A" w14:textId="389A28F2" w:rsidR="00386C40" w:rsidRPr="00C34CFD" w:rsidRDefault="003B204B" w:rsidP="00386C40">
      <w:pPr>
        <w:widowControl w:val="0"/>
        <w:autoSpaceDE w:val="0"/>
        <w:autoSpaceDN w:val="0"/>
        <w:adjustRightInd w:val="0"/>
        <w:rPr>
          <w:b/>
          <w:bCs/>
          <w:spacing w:val="24"/>
          <w:kern w:val="1"/>
        </w:rPr>
      </w:pPr>
      <w:r>
        <w:rPr>
          <w:b/>
          <w:bCs/>
          <w:spacing w:val="24"/>
          <w:kern w:val="1"/>
        </w:rPr>
        <w:t>6</w:t>
      </w:r>
      <w:r w:rsidR="00386C40" w:rsidRPr="00C34CFD">
        <w:rPr>
          <w:b/>
          <w:bCs/>
          <w:spacing w:val="24"/>
          <w:kern w:val="1"/>
        </w:rPr>
        <w:t>.3</w:t>
      </w:r>
      <w:r w:rsidR="00386C40" w:rsidRPr="00C34CFD">
        <w:rPr>
          <w:b/>
          <w:bCs/>
          <w:spacing w:val="24"/>
          <w:kern w:val="1"/>
        </w:rPr>
        <w:tab/>
      </w:r>
      <w:proofErr w:type="spellStart"/>
      <w:r w:rsidR="00386C40" w:rsidRPr="00C34CFD">
        <w:rPr>
          <w:b/>
          <w:bCs/>
          <w:spacing w:val="24"/>
          <w:kern w:val="1"/>
        </w:rPr>
        <w:t>Xingyi</w:t>
      </w:r>
      <w:proofErr w:type="spellEnd"/>
      <w:r w:rsidR="00386C40" w:rsidRPr="00C34CFD">
        <w:rPr>
          <w:b/>
          <w:bCs/>
          <w:spacing w:val="24"/>
          <w:kern w:val="1"/>
        </w:rPr>
        <w:t xml:space="preserve"> Yang</w:t>
      </w:r>
    </w:p>
    <w:p w14:paraId="45DA79AC" w14:textId="0E492D9F" w:rsidR="00386C40" w:rsidRDefault="001F60BB" w:rsidP="00293755">
      <w:pPr>
        <w:widowControl w:val="0"/>
        <w:autoSpaceDE w:val="0"/>
        <w:autoSpaceDN w:val="0"/>
        <w:adjustRightInd w:val="0"/>
        <w:jc w:val="both"/>
        <w:rPr>
          <w:spacing w:val="5"/>
          <w:kern w:val="1"/>
        </w:rPr>
      </w:pPr>
      <w:proofErr w:type="spellStart"/>
      <w:r w:rsidRPr="001F60BB">
        <w:rPr>
          <w:spacing w:val="5"/>
          <w:kern w:val="1"/>
        </w:rPr>
        <w:t>Xingyi</w:t>
      </w:r>
      <w:proofErr w:type="spellEnd"/>
      <w:r w:rsidRPr="001F60BB">
        <w:rPr>
          <w:spacing w:val="5"/>
          <w:kern w:val="1"/>
        </w:rPr>
        <w:t xml:space="preserve"> Yang completes all the experimental framework. He also trains and conducts the comparison analysis for different loss function and various network topology. He </w:t>
      </w:r>
      <w:r w:rsidR="00786971" w:rsidRPr="001F60BB">
        <w:rPr>
          <w:spacing w:val="5"/>
          <w:kern w:val="1"/>
        </w:rPr>
        <w:t>manages</w:t>
      </w:r>
      <w:r w:rsidRPr="001F60BB">
        <w:rPr>
          <w:spacing w:val="5"/>
          <w:kern w:val="1"/>
        </w:rPr>
        <w:t xml:space="preserve"> all model training and evaluate their performance. In addition, </w:t>
      </w:r>
      <w:proofErr w:type="spellStart"/>
      <w:r w:rsidRPr="001F60BB">
        <w:rPr>
          <w:spacing w:val="5"/>
          <w:kern w:val="1"/>
        </w:rPr>
        <w:t>Xingyi</w:t>
      </w:r>
      <w:proofErr w:type="spellEnd"/>
      <w:r w:rsidRPr="001F60BB">
        <w:rPr>
          <w:spacing w:val="5"/>
          <w:kern w:val="1"/>
        </w:rPr>
        <w:t xml:space="preserve"> finishes the data augmentation method like f</w:t>
      </w:r>
      <w:r>
        <w:rPr>
          <w:spacing w:val="5"/>
          <w:kern w:val="1"/>
        </w:rPr>
        <w:t>li</w:t>
      </w:r>
      <w:r w:rsidRPr="001F60BB">
        <w:rPr>
          <w:spacing w:val="5"/>
          <w:kern w:val="1"/>
        </w:rPr>
        <w:t>p, rotation, random crop.</w:t>
      </w:r>
    </w:p>
    <w:p w14:paraId="389B31ED" w14:textId="77777777" w:rsidR="001F60BB" w:rsidRPr="00C34CFD" w:rsidRDefault="001F60BB" w:rsidP="00386C40">
      <w:pPr>
        <w:widowControl w:val="0"/>
        <w:autoSpaceDE w:val="0"/>
        <w:autoSpaceDN w:val="0"/>
        <w:adjustRightInd w:val="0"/>
        <w:rPr>
          <w:spacing w:val="5"/>
          <w:kern w:val="1"/>
        </w:rPr>
      </w:pPr>
    </w:p>
    <w:p w14:paraId="4C1005E7" w14:textId="5BF55069" w:rsidR="00386C40" w:rsidRPr="00C34CFD" w:rsidRDefault="003B204B" w:rsidP="00386C40">
      <w:pPr>
        <w:widowControl w:val="0"/>
        <w:autoSpaceDE w:val="0"/>
        <w:autoSpaceDN w:val="0"/>
        <w:adjustRightInd w:val="0"/>
        <w:rPr>
          <w:b/>
          <w:bCs/>
          <w:spacing w:val="24"/>
          <w:kern w:val="1"/>
        </w:rPr>
      </w:pPr>
      <w:r>
        <w:rPr>
          <w:b/>
          <w:bCs/>
          <w:spacing w:val="24"/>
          <w:kern w:val="1"/>
        </w:rPr>
        <w:t>6</w:t>
      </w:r>
      <w:r w:rsidR="00386C40" w:rsidRPr="00C34CFD">
        <w:rPr>
          <w:b/>
          <w:bCs/>
          <w:spacing w:val="24"/>
          <w:kern w:val="1"/>
        </w:rPr>
        <w:t>.4</w:t>
      </w:r>
      <w:r w:rsidR="00386C40" w:rsidRPr="00C34CFD">
        <w:rPr>
          <w:b/>
          <w:bCs/>
          <w:spacing w:val="24"/>
          <w:kern w:val="1"/>
        </w:rPr>
        <w:tab/>
      </w:r>
      <w:proofErr w:type="spellStart"/>
      <w:r w:rsidR="00386C40" w:rsidRPr="00C34CFD">
        <w:rPr>
          <w:b/>
          <w:bCs/>
          <w:spacing w:val="24"/>
          <w:kern w:val="1"/>
        </w:rPr>
        <w:t>Zhenrui</w:t>
      </w:r>
      <w:proofErr w:type="spellEnd"/>
      <w:r w:rsidR="00386C40" w:rsidRPr="00C34CFD">
        <w:rPr>
          <w:b/>
          <w:bCs/>
          <w:spacing w:val="24"/>
          <w:kern w:val="1"/>
        </w:rPr>
        <w:t xml:space="preserve"> Yue</w:t>
      </w:r>
    </w:p>
    <w:p w14:paraId="3D11A526" w14:textId="476804BF" w:rsidR="00774B4B" w:rsidRDefault="001B76F3" w:rsidP="00386C40">
      <w:pPr>
        <w:widowControl w:val="0"/>
        <w:autoSpaceDE w:val="0"/>
        <w:autoSpaceDN w:val="0"/>
        <w:adjustRightInd w:val="0"/>
        <w:spacing w:before="120" w:line="226" w:lineRule="auto"/>
        <w:jc w:val="both"/>
        <w:rPr>
          <w:spacing w:val="5"/>
          <w:kern w:val="1"/>
        </w:rPr>
      </w:pPr>
      <w:proofErr w:type="spellStart"/>
      <w:r>
        <w:rPr>
          <w:spacing w:val="5"/>
          <w:kern w:val="1"/>
        </w:rPr>
        <w:t>Zhenrui</w:t>
      </w:r>
      <w:proofErr w:type="spellEnd"/>
      <w:r>
        <w:rPr>
          <w:spacing w:val="5"/>
          <w:kern w:val="1"/>
        </w:rPr>
        <w:t xml:space="preserve"> was responsible for implementing and training the baseline</w:t>
      </w:r>
      <w:r w:rsidR="005A3430">
        <w:rPr>
          <w:spacing w:val="5"/>
          <w:kern w:val="1"/>
        </w:rPr>
        <w:t xml:space="preserve"> FCN</w:t>
      </w:r>
      <w:r>
        <w:rPr>
          <w:spacing w:val="5"/>
          <w:kern w:val="1"/>
        </w:rPr>
        <w:t xml:space="preserve"> model, he also conducted literature review on relevant CNN models such as VGG, </w:t>
      </w:r>
      <w:proofErr w:type="spellStart"/>
      <w:r>
        <w:rPr>
          <w:spacing w:val="5"/>
          <w:kern w:val="1"/>
        </w:rPr>
        <w:t>ResNet</w:t>
      </w:r>
      <w:proofErr w:type="spellEnd"/>
      <w:r>
        <w:rPr>
          <w:spacing w:val="5"/>
          <w:kern w:val="1"/>
        </w:rPr>
        <w:t xml:space="preserve">, U-Net and </w:t>
      </w:r>
      <w:proofErr w:type="spellStart"/>
      <w:r>
        <w:rPr>
          <w:spacing w:val="5"/>
          <w:kern w:val="1"/>
        </w:rPr>
        <w:t>DeepLab</w:t>
      </w:r>
      <w:proofErr w:type="spellEnd"/>
      <w:r w:rsidR="005A3430">
        <w:rPr>
          <w:spacing w:val="5"/>
          <w:kern w:val="1"/>
        </w:rPr>
        <w:t xml:space="preserve">. </w:t>
      </w:r>
      <w:proofErr w:type="spellStart"/>
      <w:r w:rsidR="005A3430">
        <w:rPr>
          <w:spacing w:val="5"/>
          <w:kern w:val="1"/>
        </w:rPr>
        <w:t>Zhenrui</w:t>
      </w:r>
      <w:proofErr w:type="spellEnd"/>
      <w:r w:rsidR="005A3430">
        <w:rPr>
          <w:spacing w:val="5"/>
          <w:kern w:val="1"/>
        </w:rPr>
        <w:t xml:space="preserve"> also reviewed the models and completes most sections of the report including</w:t>
      </w:r>
      <w:r w:rsidR="00ED18AF">
        <w:rPr>
          <w:spacing w:val="5"/>
          <w:kern w:val="1"/>
        </w:rPr>
        <w:t xml:space="preserve"> introduction,</w:t>
      </w:r>
      <w:r w:rsidR="005A3430">
        <w:rPr>
          <w:spacing w:val="5"/>
          <w:kern w:val="1"/>
        </w:rPr>
        <w:t xml:space="preserve"> related work, models, and discussion.</w:t>
      </w:r>
    </w:p>
    <w:p w14:paraId="7C8AEB0D" w14:textId="77777777" w:rsidR="00BE744F" w:rsidRPr="00CE397F" w:rsidRDefault="00BE744F" w:rsidP="00386C40">
      <w:pPr>
        <w:widowControl w:val="0"/>
        <w:autoSpaceDE w:val="0"/>
        <w:autoSpaceDN w:val="0"/>
        <w:adjustRightInd w:val="0"/>
        <w:spacing w:before="120" w:line="226" w:lineRule="auto"/>
        <w:jc w:val="both"/>
        <w:rPr>
          <w:spacing w:val="5"/>
          <w:kern w:val="1"/>
        </w:rPr>
      </w:pPr>
      <w:bookmarkStart w:id="0" w:name="_GoBack"/>
      <w:bookmarkEnd w:id="0"/>
    </w:p>
    <w:p w14:paraId="21955712" w14:textId="77777777" w:rsidR="00CE397F" w:rsidRPr="00CE397F" w:rsidRDefault="00CE397F" w:rsidP="00CE397F">
      <w:pPr>
        <w:widowControl w:val="0"/>
        <w:autoSpaceDE w:val="0"/>
        <w:autoSpaceDN w:val="0"/>
        <w:adjustRightInd w:val="0"/>
        <w:spacing w:before="240" w:after="40" w:line="226" w:lineRule="auto"/>
        <w:rPr>
          <w:b/>
          <w:bCs/>
          <w:spacing w:val="24"/>
          <w:kern w:val="1"/>
        </w:rPr>
      </w:pPr>
      <w:r w:rsidRPr="00CE397F">
        <w:rPr>
          <w:b/>
          <w:bCs/>
          <w:spacing w:val="24"/>
          <w:kern w:val="1"/>
        </w:rPr>
        <w:t>References</w:t>
      </w:r>
    </w:p>
    <w:p w14:paraId="7C5B0128" w14:textId="32D1AC1B" w:rsidR="00A06BA8" w:rsidRDefault="00A06BA8" w:rsidP="00A06BA8">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r w:rsidRPr="00CE397F">
        <w:rPr>
          <w:spacing w:val="5"/>
          <w:kern w:val="1"/>
          <w:sz w:val="18"/>
          <w:szCs w:val="18"/>
          <w:lang w:val="de-DE"/>
        </w:rPr>
        <w:t>Liang-</w:t>
      </w:r>
      <w:proofErr w:type="spellStart"/>
      <w:r w:rsidRPr="00CE397F">
        <w:rPr>
          <w:spacing w:val="5"/>
          <w:kern w:val="1"/>
          <w:sz w:val="18"/>
          <w:szCs w:val="18"/>
          <w:lang w:val="de-DE"/>
        </w:rPr>
        <w:t>Chieh</w:t>
      </w:r>
      <w:proofErr w:type="spellEnd"/>
      <w:r w:rsidRPr="00CE397F">
        <w:rPr>
          <w:spacing w:val="5"/>
          <w:kern w:val="1"/>
          <w:sz w:val="18"/>
          <w:szCs w:val="18"/>
          <w:lang w:val="de-DE"/>
        </w:rPr>
        <w:t xml:space="preserve"> Chen et al. </w:t>
      </w:r>
      <w:r w:rsidRPr="00CE397F">
        <w:rPr>
          <w:spacing w:val="5"/>
          <w:kern w:val="1"/>
          <w:sz w:val="18"/>
          <w:szCs w:val="18"/>
        </w:rPr>
        <w:t xml:space="preserve">“Rethinking </w:t>
      </w:r>
      <w:proofErr w:type="spellStart"/>
      <w:r w:rsidRPr="00CE397F">
        <w:rPr>
          <w:spacing w:val="5"/>
          <w:kern w:val="1"/>
          <w:sz w:val="18"/>
          <w:szCs w:val="18"/>
        </w:rPr>
        <w:t>atrous</w:t>
      </w:r>
      <w:proofErr w:type="spellEnd"/>
      <w:r w:rsidRPr="00CE397F">
        <w:rPr>
          <w:spacing w:val="5"/>
          <w:kern w:val="1"/>
          <w:sz w:val="18"/>
          <w:szCs w:val="18"/>
        </w:rPr>
        <w:t xml:space="preserve"> convolution for semantic image segmentation”. </w:t>
      </w:r>
      <w:proofErr w:type="spellStart"/>
      <w:proofErr w:type="gramStart"/>
      <w:r w:rsidRPr="00CE397F">
        <w:rPr>
          <w:spacing w:val="5"/>
          <w:kern w:val="1"/>
          <w:sz w:val="18"/>
          <w:szCs w:val="18"/>
        </w:rPr>
        <w:t>In:arXiv</w:t>
      </w:r>
      <w:proofErr w:type="spellEnd"/>
      <w:proofErr w:type="gramEnd"/>
      <w:r w:rsidRPr="00CE397F">
        <w:rPr>
          <w:spacing w:val="5"/>
          <w:kern w:val="1"/>
          <w:sz w:val="18"/>
          <w:szCs w:val="18"/>
        </w:rPr>
        <w:t xml:space="preserve"> preprint arXiv:1706.05587(2017).</w:t>
      </w:r>
    </w:p>
    <w:p w14:paraId="30C450DD" w14:textId="428F1FA2" w:rsidR="007F4C73" w:rsidRPr="007F4C73" w:rsidRDefault="007F4C73" w:rsidP="007F4C73">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r w:rsidRPr="00CE397F">
        <w:rPr>
          <w:spacing w:val="5"/>
          <w:kern w:val="1"/>
          <w:sz w:val="18"/>
          <w:szCs w:val="18"/>
        </w:rPr>
        <w:t xml:space="preserve">Marius </w:t>
      </w:r>
      <w:proofErr w:type="spellStart"/>
      <w:r w:rsidRPr="00CE397F">
        <w:rPr>
          <w:spacing w:val="5"/>
          <w:kern w:val="1"/>
          <w:sz w:val="18"/>
          <w:szCs w:val="18"/>
        </w:rPr>
        <w:t>Cordts</w:t>
      </w:r>
      <w:proofErr w:type="spellEnd"/>
      <w:r w:rsidRPr="00CE397F">
        <w:rPr>
          <w:spacing w:val="5"/>
          <w:kern w:val="1"/>
          <w:sz w:val="18"/>
          <w:szCs w:val="18"/>
        </w:rPr>
        <w:t xml:space="preserve"> et al. “The cityscapes dataset for semantic urban scene understanding”. </w:t>
      </w:r>
      <w:proofErr w:type="spellStart"/>
      <w:proofErr w:type="gramStart"/>
      <w:r w:rsidRPr="00CE397F">
        <w:rPr>
          <w:spacing w:val="5"/>
          <w:kern w:val="1"/>
          <w:sz w:val="18"/>
          <w:szCs w:val="18"/>
        </w:rPr>
        <w:t>In:Proceedings</w:t>
      </w:r>
      <w:proofErr w:type="spellEnd"/>
      <w:proofErr w:type="gramEnd"/>
      <w:r w:rsidRPr="00CE397F">
        <w:rPr>
          <w:spacing w:val="5"/>
          <w:kern w:val="1"/>
          <w:sz w:val="18"/>
          <w:szCs w:val="18"/>
        </w:rPr>
        <w:t xml:space="preserve"> of the IEEE conference on computer vision and pattern recognition. 2016, pp. 3213–3223.</w:t>
      </w:r>
    </w:p>
    <w:p w14:paraId="2AA76B6D" w14:textId="3D6D5B3F" w:rsidR="00A06BA8" w:rsidRPr="00A06BA8" w:rsidRDefault="00A06BA8" w:rsidP="00A06BA8">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r w:rsidRPr="00CE397F">
        <w:rPr>
          <w:spacing w:val="5"/>
          <w:kern w:val="1"/>
          <w:sz w:val="18"/>
          <w:szCs w:val="18"/>
        </w:rPr>
        <w:t xml:space="preserve">Karen </w:t>
      </w:r>
      <w:proofErr w:type="spellStart"/>
      <w:r w:rsidRPr="00CE397F">
        <w:rPr>
          <w:spacing w:val="5"/>
          <w:kern w:val="1"/>
          <w:sz w:val="18"/>
          <w:szCs w:val="18"/>
        </w:rPr>
        <w:t>Simonyan</w:t>
      </w:r>
      <w:proofErr w:type="spellEnd"/>
      <w:r w:rsidRPr="00CE397F">
        <w:rPr>
          <w:spacing w:val="5"/>
          <w:kern w:val="1"/>
          <w:sz w:val="18"/>
          <w:szCs w:val="18"/>
        </w:rPr>
        <w:t xml:space="preserve"> and Andrew Zisserman. “Very deep convolutional networks for large-</w:t>
      </w:r>
      <w:proofErr w:type="spellStart"/>
      <w:r w:rsidRPr="00CE397F">
        <w:rPr>
          <w:spacing w:val="5"/>
          <w:kern w:val="1"/>
          <w:sz w:val="18"/>
          <w:szCs w:val="18"/>
        </w:rPr>
        <w:t>scaleimage</w:t>
      </w:r>
      <w:proofErr w:type="spellEnd"/>
      <w:r w:rsidRPr="00CE397F">
        <w:rPr>
          <w:spacing w:val="5"/>
          <w:kern w:val="1"/>
          <w:sz w:val="18"/>
          <w:szCs w:val="18"/>
        </w:rPr>
        <w:t xml:space="preserve"> recognition”. </w:t>
      </w:r>
      <w:proofErr w:type="spellStart"/>
      <w:proofErr w:type="gramStart"/>
      <w:r w:rsidRPr="00CE397F">
        <w:rPr>
          <w:spacing w:val="5"/>
          <w:kern w:val="1"/>
          <w:sz w:val="18"/>
          <w:szCs w:val="18"/>
        </w:rPr>
        <w:t>In:arXiv</w:t>
      </w:r>
      <w:proofErr w:type="spellEnd"/>
      <w:proofErr w:type="gramEnd"/>
      <w:r w:rsidRPr="00CE397F">
        <w:rPr>
          <w:spacing w:val="5"/>
          <w:kern w:val="1"/>
          <w:sz w:val="18"/>
          <w:szCs w:val="18"/>
        </w:rPr>
        <w:t xml:space="preserve"> preprint arXiv:1409.1556(2014).</w:t>
      </w:r>
    </w:p>
    <w:p w14:paraId="61C75813" w14:textId="4F1DC9EA" w:rsidR="00A06BA8" w:rsidRDefault="00A06BA8" w:rsidP="00A06BA8">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r w:rsidRPr="00CE397F">
        <w:rPr>
          <w:spacing w:val="5"/>
          <w:kern w:val="1"/>
          <w:sz w:val="18"/>
          <w:szCs w:val="18"/>
        </w:rPr>
        <w:t xml:space="preserve">Alex </w:t>
      </w:r>
      <w:proofErr w:type="spellStart"/>
      <w:r w:rsidRPr="00CE397F">
        <w:rPr>
          <w:spacing w:val="5"/>
          <w:kern w:val="1"/>
          <w:sz w:val="18"/>
          <w:szCs w:val="18"/>
        </w:rPr>
        <w:t>Krizhevsky</w:t>
      </w:r>
      <w:proofErr w:type="spellEnd"/>
      <w:r w:rsidRPr="00CE397F">
        <w:rPr>
          <w:spacing w:val="5"/>
          <w:kern w:val="1"/>
          <w:sz w:val="18"/>
          <w:szCs w:val="18"/>
        </w:rPr>
        <w:t xml:space="preserve">, Ilya </w:t>
      </w:r>
      <w:proofErr w:type="spellStart"/>
      <w:r w:rsidRPr="00CE397F">
        <w:rPr>
          <w:spacing w:val="5"/>
          <w:kern w:val="1"/>
          <w:sz w:val="18"/>
          <w:szCs w:val="18"/>
        </w:rPr>
        <w:t>Sutskever</w:t>
      </w:r>
      <w:proofErr w:type="spellEnd"/>
      <w:r w:rsidRPr="00CE397F">
        <w:rPr>
          <w:spacing w:val="5"/>
          <w:kern w:val="1"/>
          <w:sz w:val="18"/>
          <w:szCs w:val="18"/>
        </w:rPr>
        <w:t>, and Geoffrey E Hinton. “</w:t>
      </w:r>
      <w:proofErr w:type="spellStart"/>
      <w:r w:rsidRPr="00CE397F">
        <w:rPr>
          <w:spacing w:val="5"/>
          <w:kern w:val="1"/>
          <w:sz w:val="18"/>
          <w:szCs w:val="18"/>
        </w:rPr>
        <w:t>Imagenet</w:t>
      </w:r>
      <w:proofErr w:type="spellEnd"/>
      <w:r w:rsidRPr="00CE397F">
        <w:rPr>
          <w:spacing w:val="5"/>
          <w:kern w:val="1"/>
          <w:sz w:val="18"/>
          <w:szCs w:val="18"/>
        </w:rPr>
        <w:t xml:space="preserve"> classification with </w:t>
      </w:r>
      <w:proofErr w:type="spellStart"/>
      <w:r w:rsidRPr="00CE397F">
        <w:rPr>
          <w:spacing w:val="5"/>
          <w:kern w:val="1"/>
          <w:sz w:val="18"/>
          <w:szCs w:val="18"/>
        </w:rPr>
        <w:t>deepconvolutional</w:t>
      </w:r>
      <w:proofErr w:type="spellEnd"/>
      <w:r w:rsidRPr="00CE397F">
        <w:rPr>
          <w:spacing w:val="5"/>
          <w:kern w:val="1"/>
          <w:sz w:val="18"/>
          <w:szCs w:val="18"/>
        </w:rPr>
        <w:t xml:space="preserve"> neural networks”. In: (2012), pp. 1097–1105.</w:t>
      </w:r>
    </w:p>
    <w:p w14:paraId="2C7219FC" w14:textId="77777777" w:rsidR="00A06BA8" w:rsidRDefault="00A06BA8" w:rsidP="00A06BA8">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proofErr w:type="spellStart"/>
      <w:r w:rsidRPr="00CE397F">
        <w:rPr>
          <w:spacing w:val="5"/>
          <w:kern w:val="1"/>
          <w:sz w:val="18"/>
          <w:szCs w:val="18"/>
        </w:rPr>
        <w:t>Kaiming</w:t>
      </w:r>
      <w:proofErr w:type="spellEnd"/>
      <w:r w:rsidRPr="00CE397F">
        <w:rPr>
          <w:spacing w:val="5"/>
          <w:kern w:val="1"/>
          <w:sz w:val="18"/>
          <w:szCs w:val="18"/>
        </w:rPr>
        <w:t xml:space="preserve"> He et al. “Deep residual learning for image recognition”. In: (2016), pp. 770–778.</w:t>
      </w:r>
    </w:p>
    <w:p w14:paraId="44D7F8D7" w14:textId="419858F0" w:rsidR="00A06BA8" w:rsidRPr="00A06BA8" w:rsidRDefault="00A06BA8" w:rsidP="00A06BA8">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r w:rsidRPr="00CE397F">
        <w:rPr>
          <w:spacing w:val="5"/>
          <w:kern w:val="1"/>
          <w:sz w:val="18"/>
          <w:szCs w:val="18"/>
        </w:rPr>
        <w:t xml:space="preserve">Olaf </w:t>
      </w:r>
      <w:proofErr w:type="spellStart"/>
      <w:r w:rsidRPr="00CE397F">
        <w:rPr>
          <w:spacing w:val="5"/>
          <w:kern w:val="1"/>
          <w:sz w:val="18"/>
          <w:szCs w:val="18"/>
        </w:rPr>
        <w:t>Ronneberger</w:t>
      </w:r>
      <w:proofErr w:type="spellEnd"/>
      <w:r w:rsidRPr="00CE397F">
        <w:rPr>
          <w:spacing w:val="5"/>
          <w:kern w:val="1"/>
          <w:sz w:val="18"/>
          <w:szCs w:val="18"/>
        </w:rPr>
        <w:t xml:space="preserve">, Philipp Fischer, and Thomas </w:t>
      </w:r>
      <w:proofErr w:type="spellStart"/>
      <w:r w:rsidRPr="00CE397F">
        <w:rPr>
          <w:spacing w:val="5"/>
          <w:kern w:val="1"/>
          <w:sz w:val="18"/>
          <w:szCs w:val="18"/>
        </w:rPr>
        <w:t>Brox</w:t>
      </w:r>
      <w:proofErr w:type="spellEnd"/>
      <w:r w:rsidRPr="00CE397F">
        <w:rPr>
          <w:spacing w:val="5"/>
          <w:kern w:val="1"/>
          <w:sz w:val="18"/>
          <w:szCs w:val="18"/>
        </w:rPr>
        <w:t xml:space="preserve">. “U-net: Convolutional networks </w:t>
      </w:r>
      <w:proofErr w:type="spellStart"/>
      <w:r w:rsidRPr="00CE397F">
        <w:rPr>
          <w:spacing w:val="5"/>
          <w:kern w:val="1"/>
          <w:sz w:val="18"/>
          <w:szCs w:val="18"/>
        </w:rPr>
        <w:t>forbiomedical</w:t>
      </w:r>
      <w:proofErr w:type="spellEnd"/>
      <w:r w:rsidRPr="00CE397F">
        <w:rPr>
          <w:spacing w:val="5"/>
          <w:kern w:val="1"/>
          <w:sz w:val="18"/>
          <w:szCs w:val="18"/>
        </w:rPr>
        <w:t xml:space="preserve"> image segmentation”. In: (2015), pp. 234–241.</w:t>
      </w:r>
    </w:p>
    <w:p w14:paraId="3B746243" w14:textId="6125A5EB" w:rsidR="00CE397F" w:rsidRPr="00CE397F" w:rsidRDefault="00CE397F" w:rsidP="00CE397F">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r w:rsidRPr="00CE397F">
        <w:rPr>
          <w:spacing w:val="5"/>
          <w:kern w:val="1"/>
          <w:sz w:val="18"/>
          <w:szCs w:val="18"/>
          <w:lang w:val="de-DE"/>
        </w:rPr>
        <w:t>Liang-</w:t>
      </w:r>
      <w:proofErr w:type="spellStart"/>
      <w:r w:rsidRPr="00CE397F">
        <w:rPr>
          <w:spacing w:val="5"/>
          <w:kern w:val="1"/>
          <w:sz w:val="18"/>
          <w:szCs w:val="18"/>
          <w:lang w:val="de-DE"/>
        </w:rPr>
        <w:t>Chieh</w:t>
      </w:r>
      <w:proofErr w:type="spellEnd"/>
      <w:r w:rsidRPr="00CE397F">
        <w:rPr>
          <w:spacing w:val="5"/>
          <w:kern w:val="1"/>
          <w:sz w:val="18"/>
          <w:szCs w:val="18"/>
          <w:lang w:val="de-DE"/>
        </w:rPr>
        <w:t xml:space="preserve"> Chen et al. </w:t>
      </w:r>
      <w:r w:rsidRPr="00CE397F">
        <w:rPr>
          <w:spacing w:val="5"/>
          <w:kern w:val="1"/>
          <w:sz w:val="18"/>
          <w:szCs w:val="18"/>
        </w:rPr>
        <w:t xml:space="preserve">“Semantic image segmentation with deep convolutional nets and </w:t>
      </w:r>
      <w:proofErr w:type="spellStart"/>
      <w:r w:rsidRPr="00CE397F">
        <w:rPr>
          <w:spacing w:val="5"/>
          <w:kern w:val="1"/>
          <w:sz w:val="18"/>
          <w:szCs w:val="18"/>
        </w:rPr>
        <w:t>fullyconnected</w:t>
      </w:r>
      <w:proofErr w:type="spellEnd"/>
      <w:r w:rsidRPr="00CE397F">
        <w:rPr>
          <w:spacing w:val="5"/>
          <w:kern w:val="1"/>
          <w:sz w:val="18"/>
          <w:szCs w:val="18"/>
        </w:rPr>
        <w:t xml:space="preserve"> </w:t>
      </w:r>
      <w:proofErr w:type="spellStart"/>
      <w:r w:rsidRPr="00CE397F">
        <w:rPr>
          <w:spacing w:val="5"/>
          <w:kern w:val="1"/>
          <w:sz w:val="18"/>
          <w:szCs w:val="18"/>
        </w:rPr>
        <w:t>crfs</w:t>
      </w:r>
      <w:proofErr w:type="spellEnd"/>
      <w:r w:rsidRPr="00CE397F">
        <w:rPr>
          <w:spacing w:val="5"/>
          <w:kern w:val="1"/>
          <w:sz w:val="18"/>
          <w:szCs w:val="18"/>
        </w:rPr>
        <w:t xml:space="preserve">”. </w:t>
      </w:r>
      <w:proofErr w:type="spellStart"/>
      <w:proofErr w:type="gramStart"/>
      <w:r w:rsidRPr="00CE397F">
        <w:rPr>
          <w:spacing w:val="5"/>
          <w:kern w:val="1"/>
          <w:sz w:val="18"/>
          <w:szCs w:val="18"/>
        </w:rPr>
        <w:t>In:arXiv</w:t>
      </w:r>
      <w:proofErr w:type="spellEnd"/>
      <w:proofErr w:type="gramEnd"/>
      <w:r w:rsidRPr="00CE397F">
        <w:rPr>
          <w:spacing w:val="5"/>
          <w:kern w:val="1"/>
          <w:sz w:val="18"/>
          <w:szCs w:val="18"/>
        </w:rPr>
        <w:t xml:space="preserve"> preprint arXiv:1412.7062(2014).</w:t>
      </w:r>
    </w:p>
    <w:p w14:paraId="31A36C1B" w14:textId="1ADD328A" w:rsidR="00CE397F" w:rsidRPr="007F4C73" w:rsidRDefault="00CE397F" w:rsidP="007F4C73">
      <w:pPr>
        <w:pStyle w:val="ae"/>
        <w:widowControl w:val="0"/>
        <w:numPr>
          <w:ilvl w:val="0"/>
          <w:numId w:val="14"/>
        </w:numPr>
        <w:autoSpaceDE w:val="0"/>
        <w:autoSpaceDN w:val="0"/>
        <w:adjustRightInd w:val="0"/>
        <w:spacing w:before="120" w:line="226" w:lineRule="auto"/>
        <w:ind w:firstLineChars="0"/>
        <w:jc w:val="both"/>
        <w:rPr>
          <w:spacing w:val="5"/>
          <w:kern w:val="1"/>
          <w:sz w:val="18"/>
          <w:szCs w:val="18"/>
        </w:rPr>
      </w:pPr>
      <w:r w:rsidRPr="00CE397F">
        <w:rPr>
          <w:spacing w:val="5"/>
          <w:kern w:val="1"/>
          <w:sz w:val="18"/>
          <w:szCs w:val="18"/>
          <w:lang w:val="de-DE"/>
        </w:rPr>
        <w:t>Liang-</w:t>
      </w:r>
      <w:proofErr w:type="spellStart"/>
      <w:r w:rsidRPr="00CE397F">
        <w:rPr>
          <w:spacing w:val="5"/>
          <w:kern w:val="1"/>
          <w:sz w:val="18"/>
          <w:szCs w:val="18"/>
          <w:lang w:val="de-DE"/>
        </w:rPr>
        <w:t>Chieh</w:t>
      </w:r>
      <w:proofErr w:type="spellEnd"/>
      <w:r w:rsidRPr="00CE397F">
        <w:rPr>
          <w:spacing w:val="5"/>
          <w:kern w:val="1"/>
          <w:sz w:val="18"/>
          <w:szCs w:val="18"/>
          <w:lang w:val="de-DE"/>
        </w:rPr>
        <w:t xml:space="preserve"> Chen et al. </w:t>
      </w:r>
      <w:r w:rsidRPr="00CE397F">
        <w:rPr>
          <w:spacing w:val="5"/>
          <w:kern w:val="1"/>
          <w:sz w:val="18"/>
          <w:szCs w:val="18"/>
        </w:rPr>
        <w:t>“</w:t>
      </w:r>
      <w:proofErr w:type="spellStart"/>
      <w:r w:rsidRPr="00CE397F">
        <w:rPr>
          <w:spacing w:val="5"/>
          <w:kern w:val="1"/>
          <w:sz w:val="18"/>
          <w:szCs w:val="18"/>
        </w:rPr>
        <w:t>Deeplab</w:t>
      </w:r>
      <w:proofErr w:type="spellEnd"/>
      <w:r w:rsidRPr="00CE397F">
        <w:rPr>
          <w:spacing w:val="5"/>
          <w:kern w:val="1"/>
          <w:sz w:val="18"/>
          <w:szCs w:val="18"/>
        </w:rPr>
        <w:t xml:space="preserve">: Semantic image segmentation with deep convolutional </w:t>
      </w:r>
      <w:proofErr w:type="spellStart"/>
      <w:proofErr w:type="gramStart"/>
      <w:r w:rsidRPr="00CE397F">
        <w:rPr>
          <w:spacing w:val="5"/>
          <w:kern w:val="1"/>
          <w:sz w:val="18"/>
          <w:szCs w:val="18"/>
        </w:rPr>
        <w:t>nets,atrous</w:t>
      </w:r>
      <w:proofErr w:type="spellEnd"/>
      <w:proofErr w:type="gramEnd"/>
      <w:r w:rsidRPr="00CE397F">
        <w:rPr>
          <w:spacing w:val="5"/>
          <w:kern w:val="1"/>
          <w:sz w:val="18"/>
          <w:szCs w:val="18"/>
        </w:rPr>
        <w:t xml:space="preserve"> convolution, and fully connected </w:t>
      </w:r>
      <w:proofErr w:type="spellStart"/>
      <w:r w:rsidRPr="00CE397F">
        <w:rPr>
          <w:spacing w:val="5"/>
          <w:kern w:val="1"/>
          <w:sz w:val="18"/>
          <w:szCs w:val="18"/>
        </w:rPr>
        <w:t>crfs</w:t>
      </w:r>
      <w:proofErr w:type="spellEnd"/>
      <w:r w:rsidRPr="00CE397F">
        <w:rPr>
          <w:spacing w:val="5"/>
          <w:kern w:val="1"/>
          <w:sz w:val="18"/>
          <w:szCs w:val="18"/>
        </w:rPr>
        <w:t xml:space="preserve">”. </w:t>
      </w:r>
      <w:proofErr w:type="spellStart"/>
      <w:proofErr w:type="gramStart"/>
      <w:r w:rsidRPr="00CE397F">
        <w:rPr>
          <w:spacing w:val="5"/>
          <w:kern w:val="1"/>
          <w:sz w:val="18"/>
          <w:szCs w:val="18"/>
        </w:rPr>
        <w:t>In:IEEE</w:t>
      </w:r>
      <w:proofErr w:type="spellEnd"/>
      <w:proofErr w:type="gramEnd"/>
      <w:r w:rsidRPr="00CE397F">
        <w:rPr>
          <w:spacing w:val="5"/>
          <w:kern w:val="1"/>
          <w:sz w:val="18"/>
          <w:szCs w:val="18"/>
        </w:rPr>
        <w:t xml:space="preserve"> transactions on pattern analysis </w:t>
      </w:r>
      <w:proofErr w:type="spellStart"/>
      <w:r w:rsidRPr="00CE397F">
        <w:rPr>
          <w:spacing w:val="5"/>
          <w:kern w:val="1"/>
          <w:sz w:val="18"/>
          <w:szCs w:val="18"/>
        </w:rPr>
        <w:t>andmachine</w:t>
      </w:r>
      <w:proofErr w:type="spellEnd"/>
      <w:r w:rsidRPr="00CE397F">
        <w:rPr>
          <w:spacing w:val="5"/>
          <w:kern w:val="1"/>
          <w:sz w:val="18"/>
          <w:szCs w:val="18"/>
        </w:rPr>
        <w:t xml:space="preserve"> intelligence40.4 (2017), pp. 834–84.</w:t>
      </w:r>
    </w:p>
    <w:p w14:paraId="57CDAFD7" w14:textId="77777777" w:rsidR="00CE397F" w:rsidRPr="00C542A5" w:rsidRDefault="00CE397F" w:rsidP="00386C40">
      <w:pPr>
        <w:widowControl w:val="0"/>
        <w:autoSpaceDE w:val="0"/>
        <w:autoSpaceDN w:val="0"/>
        <w:adjustRightInd w:val="0"/>
        <w:rPr>
          <w:spacing w:val="5"/>
          <w:kern w:val="1"/>
        </w:rPr>
      </w:pPr>
    </w:p>
    <w:sectPr w:rsidR="00CE397F" w:rsidRPr="00C542A5" w:rsidSect="00B333F9">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CE6AD" w14:textId="77777777" w:rsidR="009845D8" w:rsidRDefault="009845D8" w:rsidP="00D1346A">
      <w:r>
        <w:separator/>
      </w:r>
    </w:p>
  </w:endnote>
  <w:endnote w:type="continuationSeparator" w:id="0">
    <w:p w14:paraId="088BE763" w14:textId="77777777" w:rsidR="009845D8" w:rsidRDefault="009845D8" w:rsidP="00D1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B0CAC" w14:textId="77777777" w:rsidR="009845D8" w:rsidRDefault="009845D8" w:rsidP="00D1346A">
      <w:r>
        <w:separator/>
      </w:r>
    </w:p>
  </w:footnote>
  <w:footnote w:type="continuationSeparator" w:id="0">
    <w:p w14:paraId="380ADD4A" w14:textId="77777777" w:rsidR="009845D8" w:rsidRDefault="009845D8" w:rsidP="00D1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2E3A0C"/>
    <w:multiLevelType w:val="hybridMultilevel"/>
    <w:tmpl w:val="2B6411DE"/>
    <w:lvl w:ilvl="0" w:tplc="F7BC83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B7496"/>
    <w:multiLevelType w:val="multilevel"/>
    <w:tmpl w:val="ED5217A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EE1613"/>
    <w:multiLevelType w:val="hybridMultilevel"/>
    <w:tmpl w:val="2E26D6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57332"/>
    <w:multiLevelType w:val="hybridMultilevel"/>
    <w:tmpl w:val="48CA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14"/>
  </w:num>
  <w:num w:numId="7">
    <w:abstractNumId w:val="7"/>
  </w:num>
  <w:num w:numId="8">
    <w:abstractNumId w:val="4"/>
  </w:num>
  <w:num w:numId="9">
    <w:abstractNumId w:val="12"/>
  </w:num>
  <w:num w:numId="10">
    <w:abstractNumId w:val="15"/>
  </w:num>
  <w:num w:numId="11">
    <w:abstractNumId w:val="5"/>
  </w:num>
  <w:num w:numId="12">
    <w:abstractNumId w:val="10"/>
  </w:num>
  <w:num w:numId="13">
    <w:abstractNumId w:val="8"/>
  </w:num>
  <w:num w:numId="14">
    <w:abstractNumId w:val="6"/>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1DB1"/>
    <w:rsid w:val="00005E39"/>
    <w:rsid w:val="00015200"/>
    <w:rsid w:val="000446EB"/>
    <w:rsid w:val="00044C3E"/>
    <w:rsid w:val="00050913"/>
    <w:rsid w:val="00057925"/>
    <w:rsid w:val="00072B35"/>
    <w:rsid w:val="00082938"/>
    <w:rsid w:val="0009412E"/>
    <w:rsid w:val="000A3CDC"/>
    <w:rsid w:val="001158D1"/>
    <w:rsid w:val="0012011E"/>
    <w:rsid w:val="0013746D"/>
    <w:rsid w:val="00150A09"/>
    <w:rsid w:val="00167C94"/>
    <w:rsid w:val="00187560"/>
    <w:rsid w:val="00192EBB"/>
    <w:rsid w:val="001B1555"/>
    <w:rsid w:val="001B3A9A"/>
    <w:rsid w:val="001B76F3"/>
    <w:rsid w:val="001C2FD4"/>
    <w:rsid w:val="001C3614"/>
    <w:rsid w:val="001C5606"/>
    <w:rsid w:val="001D23AF"/>
    <w:rsid w:val="001D3FF9"/>
    <w:rsid w:val="001D5CFD"/>
    <w:rsid w:val="001F06E0"/>
    <w:rsid w:val="001F60BB"/>
    <w:rsid w:val="002037A6"/>
    <w:rsid w:val="00211A0F"/>
    <w:rsid w:val="00213599"/>
    <w:rsid w:val="00224C41"/>
    <w:rsid w:val="0023168C"/>
    <w:rsid w:val="00233396"/>
    <w:rsid w:val="0023533A"/>
    <w:rsid w:val="00271C72"/>
    <w:rsid w:val="0028330E"/>
    <w:rsid w:val="00286081"/>
    <w:rsid w:val="00293755"/>
    <w:rsid w:val="002A6CE3"/>
    <w:rsid w:val="002B3310"/>
    <w:rsid w:val="002C5203"/>
    <w:rsid w:val="002D0824"/>
    <w:rsid w:val="00303A1B"/>
    <w:rsid w:val="0031221C"/>
    <w:rsid w:val="003147F1"/>
    <w:rsid w:val="0031581C"/>
    <w:rsid w:val="00317265"/>
    <w:rsid w:val="003222B2"/>
    <w:rsid w:val="00335EE0"/>
    <w:rsid w:val="00362F29"/>
    <w:rsid w:val="00362FDE"/>
    <w:rsid w:val="00370902"/>
    <w:rsid w:val="00384CA6"/>
    <w:rsid w:val="00386C40"/>
    <w:rsid w:val="003924F5"/>
    <w:rsid w:val="003A599D"/>
    <w:rsid w:val="003B204B"/>
    <w:rsid w:val="003B7AE1"/>
    <w:rsid w:val="003C19C9"/>
    <w:rsid w:val="003E1F4D"/>
    <w:rsid w:val="003F2481"/>
    <w:rsid w:val="003F541B"/>
    <w:rsid w:val="00410662"/>
    <w:rsid w:val="00436A68"/>
    <w:rsid w:val="00462E80"/>
    <w:rsid w:val="00470BBF"/>
    <w:rsid w:val="00471CC8"/>
    <w:rsid w:val="00476E1E"/>
    <w:rsid w:val="00485CD3"/>
    <w:rsid w:val="00493518"/>
    <w:rsid w:val="00497360"/>
    <w:rsid w:val="004A28FB"/>
    <w:rsid w:val="004A607C"/>
    <w:rsid w:val="004B6CE8"/>
    <w:rsid w:val="004C12EB"/>
    <w:rsid w:val="004C1708"/>
    <w:rsid w:val="004C214E"/>
    <w:rsid w:val="004F164D"/>
    <w:rsid w:val="00516A19"/>
    <w:rsid w:val="0052286B"/>
    <w:rsid w:val="005241E6"/>
    <w:rsid w:val="00526F93"/>
    <w:rsid w:val="00542B39"/>
    <w:rsid w:val="005473BB"/>
    <w:rsid w:val="00567B21"/>
    <w:rsid w:val="00585AE1"/>
    <w:rsid w:val="005A040A"/>
    <w:rsid w:val="005A3430"/>
    <w:rsid w:val="005B419D"/>
    <w:rsid w:val="005D2E82"/>
    <w:rsid w:val="005E00A1"/>
    <w:rsid w:val="006054D8"/>
    <w:rsid w:val="00616307"/>
    <w:rsid w:val="00621BDB"/>
    <w:rsid w:val="00622C53"/>
    <w:rsid w:val="006260F8"/>
    <w:rsid w:val="006461A5"/>
    <w:rsid w:val="006708FE"/>
    <w:rsid w:val="00672451"/>
    <w:rsid w:val="006871C9"/>
    <w:rsid w:val="0069572D"/>
    <w:rsid w:val="006A3C14"/>
    <w:rsid w:val="006C38C1"/>
    <w:rsid w:val="006E1B87"/>
    <w:rsid w:val="006F2047"/>
    <w:rsid w:val="006F65AB"/>
    <w:rsid w:val="00712E79"/>
    <w:rsid w:val="0071467E"/>
    <w:rsid w:val="007214CD"/>
    <w:rsid w:val="007347E8"/>
    <w:rsid w:val="00737783"/>
    <w:rsid w:val="00747FBE"/>
    <w:rsid w:val="00751002"/>
    <w:rsid w:val="00774B4B"/>
    <w:rsid w:val="007770F4"/>
    <w:rsid w:val="00786971"/>
    <w:rsid w:val="00793F17"/>
    <w:rsid w:val="007A7BF2"/>
    <w:rsid w:val="007B0E77"/>
    <w:rsid w:val="007C4DC0"/>
    <w:rsid w:val="007D4397"/>
    <w:rsid w:val="007D5B02"/>
    <w:rsid w:val="007D6E0F"/>
    <w:rsid w:val="007E1C21"/>
    <w:rsid w:val="007E45F5"/>
    <w:rsid w:val="007E7C3E"/>
    <w:rsid w:val="007F4C73"/>
    <w:rsid w:val="00803EE4"/>
    <w:rsid w:val="008055A9"/>
    <w:rsid w:val="00806B94"/>
    <w:rsid w:val="008304B0"/>
    <w:rsid w:val="008818E3"/>
    <w:rsid w:val="00884759"/>
    <w:rsid w:val="008A3BD7"/>
    <w:rsid w:val="008B2EEA"/>
    <w:rsid w:val="008C195B"/>
    <w:rsid w:val="008C7A49"/>
    <w:rsid w:val="008E07FA"/>
    <w:rsid w:val="009008A3"/>
    <w:rsid w:val="00907A9D"/>
    <w:rsid w:val="009103BF"/>
    <w:rsid w:val="00911250"/>
    <w:rsid w:val="0092465A"/>
    <w:rsid w:val="00937292"/>
    <w:rsid w:val="00955C1C"/>
    <w:rsid w:val="0096484C"/>
    <w:rsid w:val="00967C9D"/>
    <w:rsid w:val="009746D9"/>
    <w:rsid w:val="009845D8"/>
    <w:rsid w:val="009854BA"/>
    <w:rsid w:val="00985866"/>
    <w:rsid w:val="009979E8"/>
    <w:rsid w:val="009A6637"/>
    <w:rsid w:val="009C0B3B"/>
    <w:rsid w:val="009C5BA9"/>
    <w:rsid w:val="009E2848"/>
    <w:rsid w:val="009F6620"/>
    <w:rsid w:val="00A044CA"/>
    <w:rsid w:val="00A06BA8"/>
    <w:rsid w:val="00A26570"/>
    <w:rsid w:val="00A311F7"/>
    <w:rsid w:val="00A41834"/>
    <w:rsid w:val="00A463EE"/>
    <w:rsid w:val="00A50B20"/>
    <w:rsid w:val="00A667B5"/>
    <w:rsid w:val="00A725A5"/>
    <w:rsid w:val="00A76182"/>
    <w:rsid w:val="00A93D0A"/>
    <w:rsid w:val="00AA0173"/>
    <w:rsid w:val="00AA192C"/>
    <w:rsid w:val="00AA1F6E"/>
    <w:rsid w:val="00AA79CB"/>
    <w:rsid w:val="00AB3F16"/>
    <w:rsid w:val="00AC3575"/>
    <w:rsid w:val="00AC7959"/>
    <w:rsid w:val="00AE5A81"/>
    <w:rsid w:val="00B018FB"/>
    <w:rsid w:val="00B05BF0"/>
    <w:rsid w:val="00B14E56"/>
    <w:rsid w:val="00B16ADD"/>
    <w:rsid w:val="00B212BD"/>
    <w:rsid w:val="00B333F9"/>
    <w:rsid w:val="00B377C0"/>
    <w:rsid w:val="00B56600"/>
    <w:rsid w:val="00B65CDF"/>
    <w:rsid w:val="00B8299C"/>
    <w:rsid w:val="00BA31F3"/>
    <w:rsid w:val="00BA5A31"/>
    <w:rsid w:val="00BB3315"/>
    <w:rsid w:val="00BC1C8D"/>
    <w:rsid w:val="00BD508B"/>
    <w:rsid w:val="00BD5875"/>
    <w:rsid w:val="00BE0CCE"/>
    <w:rsid w:val="00BE1380"/>
    <w:rsid w:val="00BE744F"/>
    <w:rsid w:val="00BF32E8"/>
    <w:rsid w:val="00BF3A0A"/>
    <w:rsid w:val="00C026F1"/>
    <w:rsid w:val="00C05973"/>
    <w:rsid w:val="00C33366"/>
    <w:rsid w:val="00C34CFD"/>
    <w:rsid w:val="00C507B0"/>
    <w:rsid w:val="00C528C0"/>
    <w:rsid w:val="00C542A5"/>
    <w:rsid w:val="00C55DC1"/>
    <w:rsid w:val="00C71ADE"/>
    <w:rsid w:val="00C7676D"/>
    <w:rsid w:val="00C917C8"/>
    <w:rsid w:val="00CA337D"/>
    <w:rsid w:val="00CA7CEB"/>
    <w:rsid w:val="00CB60F5"/>
    <w:rsid w:val="00CB6FA5"/>
    <w:rsid w:val="00CC6624"/>
    <w:rsid w:val="00CD4CC7"/>
    <w:rsid w:val="00CE397F"/>
    <w:rsid w:val="00CE439F"/>
    <w:rsid w:val="00CE6F54"/>
    <w:rsid w:val="00D1346A"/>
    <w:rsid w:val="00D23608"/>
    <w:rsid w:val="00D24E3B"/>
    <w:rsid w:val="00D46840"/>
    <w:rsid w:val="00D47A15"/>
    <w:rsid w:val="00D57A35"/>
    <w:rsid w:val="00D64700"/>
    <w:rsid w:val="00D73DB2"/>
    <w:rsid w:val="00DB0664"/>
    <w:rsid w:val="00DB0C2A"/>
    <w:rsid w:val="00DB64F2"/>
    <w:rsid w:val="00DC232A"/>
    <w:rsid w:val="00DD7114"/>
    <w:rsid w:val="00DE3E8E"/>
    <w:rsid w:val="00DF6C08"/>
    <w:rsid w:val="00E317FC"/>
    <w:rsid w:val="00E31A19"/>
    <w:rsid w:val="00E324A7"/>
    <w:rsid w:val="00E3297F"/>
    <w:rsid w:val="00E3321D"/>
    <w:rsid w:val="00E369B5"/>
    <w:rsid w:val="00E416C0"/>
    <w:rsid w:val="00E47BDD"/>
    <w:rsid w:val="00E759C5"/>
    <w:rsid w:val="00E76322"/>
    <w:rsid w:val="00E84EE9"/>
    <w:rsid w:val="00E92FBE"/>
    <w:rsid w:val="00E962F9"/>
    <w:rsid w:val="00EB14BF"/>
    <w:rsid w:val="00EC4221"/>
    <w:rsid w:val="00EC4929"/>
    <w:rsid w:val="00ED139A"/>
    <w:rsid w:val="00ED18AF"/>
    <w:rsid w:val="00ED1F9D"/>
    <w:rsid w:val="00ED4DB4"/>
    <w:rsid w:val="00EE3232"/>
    <w:rsid w:val="00EE3240"/>
    <w:rsid w:val="00F03E0B"/>
    <w:rsid w:val="00F0523E"/>
    <w:rsid w:val="00F160FC"/>
    <w:rsid w:val="00F2263B"/>
    <w:rsid w:val="00F3017B"/>
    <w:rsid w:val="00F31BE2"/>
    <w:rsid w:val="00F33594"/>
    <w:rsid w:val="00F42C0E"/>
    <w:rsid w:val="00F46E00"/>
    <w:rsid w:val="00F47EA6"/>
    <w:rsid w:val="00F56211"/>
    <w:rsid w:val="00F74871"/>
    <w:rsid w:val="00F82269"/>
    <w:rsid w:val="00F927A2"/>
    <w:rsid w:val="00FC11C6"/>
    <w:rsid w:val="00FE2865"/>
    <w:rsid w:val="00FF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849A956-80BF-BB42-816E-4022A52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3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31A19"/>
    <w:rPr>
      <w:color w:val="605E5C"/>
      <w:shd w:val="clear" w:color="auto" w:fill="E1DFDD"/>
    </w:rPr>
  </w:style>
  <w:style w:type="paragraph" w:styleId="a7">
    <w:name w:val="header"/>
    <w:basedOn w:val="a"/>
    <w:link w:val="a8"/>
    <w:uiPriority w:val="99"/>
    <w:unhideWhenUsed/>
    <w:rsid w:val="00D134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346A"/>
    <w:rPr>
      <w:sz w:val="18"/>
      <w:szCs w:val="18"/>
    </w:rPr>
  </w:style>
  <w:style w:type="paragraph" w:styleId="a9">
    <w:name w:val="footer"/>
    <w:basedOn w:val="a"/>
    <w:link w:val="aa"/>
    <w:uiPriority w:val="99"/>
    <w:unhideWhenUsed/>
    <w:rsid w:val="00D1346A"/>
    <w:pPr>
      <w:tabs>
        <w:tab w:val="center" w:pos="4153"/>
        <w:tab w:val="right" w:pos="8306"/>
      </w:tabs>
      <w:snapToGrid w:val="0"/>
    </w:pPr>
    <w:rPr>
      <w:sz w:val="18"/>
      <w:szCs w:val="18"/>
    </w:rPr>
  </w:style>
  <w:style w:type="character" w:customStyle="1" w:styleId="aa">
    <w:name w:val="页脚 字符"/>
    <w:basedOn w:val="a0"/>
    <w:link w:val="a9"/>
    <w:uiPriority w:val="99"/>
    <w:rsid w:val="00D1346A"/>
    <w:rPr>
      <w:sz w:val="18"/>
      <w:szCs w:val="18"/>
    </w:rPr>
  </w:style>
  <w:style w:type="character" w:styleId="ab">
    <w:name w:val="Placeholder Text"/>
    <w:basedOn w:val="a0"/>
    <w:uiPriority w:val="99"/>
    <w:semiHidden/>
    <w:rsid w:val="00DC232A"/>
    <w:rPr>
      <w:color w:val="808080"/>
    </w:rPr>
  </w:style>
  <w:style w:type="paragraph" w:styleId="ac">
    <w:name w:val="Balloon Text"/>
    <w:basedOn w:val="a"/>
    <w:link w:val="ad"/>
    <w:uiPriority w:val="99"/>
    <w:semiHidden/>
    <w:unhideWhenUsed/>
    <w:rsid w:val="00E962F9"/>
    <w:rPr>
      <w:rFonts w:ascii="宋体"/>
      <w:sz w:val="18"/>
      <w:szCs w:val="18"/>
    </w:rPr>
  </w:style>
  <w:style w:type="character" w:customStyle="1" w:styleId="ad">
    <w:name w:val="批注框文本 字符"/>
    <w:basedOn w:val="a0"/>
    <w:link w:val="ac"/>
    <w:uiPriority w:val="99"/>
    <w:semiHidden/>
    <w:rsid w:val="00E962F9"/>
    <w:rPr>
      <w:rFonts w:ascii="宋体"/>
      <w:sz w:val="18"/>
      <w:szCs w:val="18"/>
    </w:rPr>
  </w:style>
  <w:style w:type="paragraph" w:styleId="ae">
    <w:name w:val="List Paragraph"/>
    <w:basedOn w:val="a"/>
    <w:uiPriority w:val="34"/>
    <w:qFormat/>
    <w:rsid w:val="001D23AF"/>
    <w:pPr>
      <w:ind w:firstLineChars="200" w:firstLine="420"/>
    </w:pPr>
  </w:style>
  <w:style w:type="paragraph" w:styleId="HTML">
    <w:name w:val="HTML Preformatted"/>
    <w:basedOn w:val="a"/>
    <w:link w:val="HTML0"/>
    <w:uiPriority w:val="99"/>
    <w:semiHidden/>
    <w:unhideWhenUsed/>
    <w:rsid w:val="0039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0">
    <w:name w:val="HTML 预设格式 字符"/>
    <w:basedOn w:val="a0"/>
    <w:link w:val="HTML"/>
    <w:uiPriority w:val="99"/>
    <w:semiHidden/>
    <w:rsid w:val="003924F5"/>
    <w:rPr>
      <w:rFonts w:ascii="宋体" w:hAnsi="宋体" w:cs="宋体"/>
      <w:sz w:val="24"/>
      <w:szCs w:val="24"/>
      <w:lang w:eastAsia="zh-CN"/>
    </w:rPr>
  </w:style>
  <w:style w:type="character" w:styleId="af">
    <w:name w:val="FollowedHyperlink"/>
    <w:basedOn w:val="a0"/>
    <w:uiPriority w:val="99"/>
    <w:semiHidden/>
    <w:unhideWhenUsed/>
    <w:rsid w:val="001B3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9826">
      <w:bodyDiv w:val="1"/>
      <w:marLeft w:val="0"/>
      <w:marRight w:val="0"/>
      <w:marTop w:val="0"/>
      <w:marBottom w:val="0"/>
      <w:divBdr>
        <w:top w:val="none" w:sz="0" w:space="0" w:color="auto"/>
        <w:left w:val="none" w:sz="0" w:space="0" w:color="auto"/>
        <w:bottom w:val="none" w:sz="0" w:space="0" w:color="auto"/>
        <w:right w:val="none" w:sz="0" w:space="0" w:color="auto"/>
      </w:divBdr>
    </w:div>
    <w:div w:id="161315392">
      <w:bodyDiv w:val="1"/>
      <w:marLeft w:val="0"/>
      <w:marRight w:val="0"/>
      <w:marTop w:val="0"/>
      <w:marBottom w:val="0"/>
      <w:divBdr>
        <w:top w:val="none" w:sz="0" w:space="0" w:color="auto"/>
        <w:left w:val="none" w:sz="0" w:space="0" w:color="auto"/>
        <w:bottom w:val="none" w:sz="0" w:space="0" w:color="auto"/>
        <w:right w:val="none" w:sz="0" w:space="0" w:color="auto"/>
      </w:divBdr>
    </w:div>
    <w:div w:id="412359441">
      <w:bodyDiv w:val="1"/>
      <w:marLeft w:val="0"/>
      <w:marRight w:val="0"/>
      <w:marTop w:val="0"/>
      <w:marBottom w:val="0"/>
      <w:divBdr>
        <w:top w:val="none" w:sz="0" w:space="0" w:color="auto"/>
        <w:left w:val="none" w:sz="0" w:space="0" w:color="auto"/>
        <w:bottom w:val="none" w:sz="0" w:space="0" w:color="auto"/>
        <w:right w:val="none" w:sz="0" w:space="0" w:color="auto"/>
      </w:divBdr>
    </w:div>
    <w:div w:id="420761730">
      <w:bodyDiv w:val="1"/>
      <w:marLeft w:val="0"/>
      <w:marRight w:val="0"/>
      <w:marTop w:val="0"/>
      <w:marBottom w:val="0"/>
      <w:divBdr>
        <w:top w:val="none" w:sz="0" w:space="0" w:color="auto"/>
        <w:left w:val="none" w:sz="0" w:space="0" w:color="auto"/>
        <w:bottom w:val="none" w:sz="0" w:space="0" w:color="auto"/>
        <w:right w:val="none" w:sz="0" w:space="0" w:color="auto"/>
      </w:divBdr>
    </w:div>
    <w:div w:id="727385864">
      <w:bodyDiv w:val="1"/>
      <w:marLeft w:val="0"/>
      <w:marRight w:val="0"/>
      <w:marTop w:val="0"/>
      <w:marBottom w:val="0"/>
      <w:divBdr>
        <w:top w:val="none" w:sz="0" w:space="0" w:color="auto"/>
        <w:left w:val="none" w:sz="0" w:space="0" w:color="auto"/>
        <w:bottom w:val="none" w:sz="0" w:space="0" w:color="auto"/>
        <w:right w:val="none" w:sz="0" w:space="0" w:color="auto"/>
      </w:divBdr>
      <w:divsChild>
        <w:div w:id="905190253">
          <w:marLeft w:val="0"/>
          <w:marRight w:val="0"/>
          <w:marTop w:val="0"/>
          <w:marBottom w:val="0"/>
          <w:divBdr>
            <w:top w:val="none" w:sz="0" w:space="0" w:color="auto"/>
            <w:left w:val="none" w:sz="0" w:space="0" w:color="auto"/>
            <w:bottom w:val="none" w:sz="0" w:space="0" w:color="auto"/>
            <w:right w:val="none" w:sz="0" w:space="0" w:color="auto"/>
          </w:divBdr>
          <w:divsChild>
            <w:div w:id="1209875222">
              <w:marLeft w:val="0"/>
              <w:marRight w:val="0"/>
              <w:marTop w:val="0"/>
              <w:marBottom w:val="0"/>
              <w:divBdr>
                <w:top w:val="none" w:sz="0" w:space="0" w:color="auto"/>
                <w:left w:val="none" w:sz="0" w:space="0" w:color="auto"/>
                <w:bottom w:val="none" w:sz="0" w:space="0" w:color="auto"/>
                <w:right w:val="none" w:sz="0" w:space="0" w:color="auto"/>
              </w:divBdr>
            </w:div>
            <w:div w:id="1615559291">
              <w:marLeft w:val="0"/>
              <w:marRight w:val="0"/>
              <w:marTop w:val="0"/>
              <w:marBottom w:val="0"/>
              <w:divBdr>
                <w:top w:val="none" w:sz="0" w:space="0" w:color="auto"/>
                <w:left w:val="none" w:sz="0" w:space="0" w:color="auto"/>
                <w:bottom w:val="none" w:sz="0" w:space="0" w:color="auto"/>
                <w:right w:val="none" w:sz="0" w:space="0" w:color="auto"/>
              </w:divBdr>
            </w:div>
            <w:div w:id="1698892780">
              <w:marLeft w:val="0"/>
              <w:marRight w:val="0"/>
              <w:marTop w:val="0"/>
              <w:marBottom w:val="0"/>
              <w:divBdr>
                <w:top w:val="none" w:sz="0" w:space="0" w:color="auto"/>
                <w:left w:val="none" w:sz="0" w:space="0" w:color="auto"/>
                <w:bottom w:val="none" w:sz="0" w:space="0" w:color="auto"/>
                <w:right w:val="none" w:sz="0" w:space="0" w:color="auto"/>
              </w:divBdr>
            </w:div>
            <w:div w:id="1930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951">
      <w:bodyDiv w:val="1"/>
      <w:marLeft w:val="0"/>
      <w:marRight w:val="0"/>
      <w:marTop w:val="0"/>
      <w:marBottom w:val="0"/>
      <w:divBdr>
        <w:top w:val="none" w:sz="0" w:space="0" w:color="auto"/>
        <w:left w:val="none" w:sz="0" w:space="0" w:color="auto"/>
        <w:bottom w:val="none" w:sz="0" w:space="0" w:color="auto"/>
        <w:right w:val="none" w:sz="0" w:space="0" w:color="auto"/>
      </w:divBdr>
      <w:divsChild>
        <w:div w:id="1510562558">
          <w:marLeft w:val="0"/>
          <w:marRight w:val="0"/>
          <w:marTop w:val="0"/>
          <w:marBottom w:val="0"/>
          <w:divBdr>
            <w:top w:val="none" w:sz="0" w:space="0" w:color="auto"/>
            <w:left w:val="none" w:sz="0" w:space="0" w:color="auto"/>
            <w:bottom w:val="none" w:sz="0" w:space="0" w:color="auto"/>
            <w:right w:val="none" w:sz="0" w:space="0" w:color="auto"/>
          </w:divBdr>
          <w:divsChild>
            <w:div w:id="8635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EB78-56AB-6D43-B913-0BE26526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ga58gep</cp:lastModifiedBy>
  <cp:revision>5</cp:revision>
  <cp:lastPrinted>2020-02-17T07:52:00Z</cp:lastPrinted>
  <dcterms:created xsi:type="dcterms:W3CDTF">2020-02-17T07:52:00Z</dcterms:created>
  <dcterms:modified xsi:type="dcterms:W3CDTF">2020-02-28T22:28:00Z</dcterms:modified>
</cp:coreProperties>
</file>